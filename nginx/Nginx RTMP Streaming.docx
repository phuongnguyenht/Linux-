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731EF" w14:textId="77777777" w:rsidR="0003597E" w:rsidRDefault="0003597E" w:rsidP="0003597E">
      <w:pPr>
        <w:widowControl w:val="0"/>
        <w:autoSpaceDE w:val="0"/>
        <w:autoSpaceDN w:val="0"/>
        <w:adjustRightInd w:val="0"/>
        <w:rPr>
          <w:rFonts w:ascii="Helvetica" w:hAnsi="Helvetica" w:cs="Helvetica"/>
          <w:color w:val="878787"/>
        </w:rPr>
      </w:pPr>
      <w:r>
        <w:rPr>
          <w:rFonts w:ascii="Helvetica" w:hAnsi="Helvetica" w:cs="Helvetica"/>
          <w:color w:val="141414"/>
          <w:sz w:val="56"/>
          <w:szCs w:val="56"/>
        </w:rPr>
        <w:t>Hướng dẫn cài đặt Nginx RTMP Streaming</w:t>
      </w:r>
    </w:p>
    <w:p w14:paraId="316389DF" w14:textId="77777777" w:rsidR="0003597E" w:rsidRDefault="0003597E" w:rsidP="0003597E">
      <w:pPr>
        <w:widowControl w:val="0"/>
        <w:numPr>
          <w:ilvl w:val="0"/>
          <w:numId w:val="1"/>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878787"/>
          <w:kern w:val="1"/>
        </w:rPr>
        <w:tab/>
      </w:r>
      <w:r>
        <w:rPr>
          <w:rFonts w:ascii="Helvetica" w:hAnsi="Helvetica" w:cs="Helvetica"/>
          <w:color w:val="878787"/>
          <w:kern w:val="1"/>
        </w:rPr>
        <w:tab/>
      </w:r>
      <w:r>
        <w:rPr>
          <w:rFonts w:ascii="Helvetica" w:hAnsi="Helvetica" w:cs="Helvetica"/>
          <w:color w:val="3A3C3C"/>
          <w:sz w:val="30"/>
          <w:szCs w:val="30"/>
        </w:rPr>
        <w:t>Ngày này nhu cầu sử dụng các dịch vụ streamming trực tuyến như Twitch.tv hoặc Ustream là rất lớn, để truyền tải video tới người xem. Nhưng đôi khi bạn muốn kiểm soát kênh stream của mình hoặc muốn người khác có thể phát trực tuyến với bạn. Hướng dẫn sau sẽ trình bày các vấn đề cơ bản về việc thiết lập máy chủ RTMP cho giải pháp streamming.</w:t>
      </w:r>
    </w:p>
    <w:p w14:paraId="52AD0701" w14:textId="77777777" w:rsidR="0003597E" w:rsidRDefault="0003597E" w:rsidP="0003597E">
      <w:pPr>
        <w:widowControl w:val="0"/>
        <w:autoSpaceDE w:val="0"/>
        <w:autoSpaceDN w:val="0"/>
        <w:adjustRightInd w:val="0"/>
        <w:rPr>
          <w:rFonts w:ascii="Helvetica" w:hAnsi="Helvetica" w:cs="Helvetica"/>
          <w:b/>
          <w:bCs/>
          <w:color w:val="3A3C3C"/>
          <w:sz w:val="28"/>
          <w:szCs w:val="28"/>
        </w:rPr>
      </w:pPr>
      <w:r>
        <w:rPr>
          <w:rFonts w:ascii="Helvetica" w:hAnsi="Helvetica" w:cs="Helvetica"/>
          <w:b/>
          <w:bCs/>
          <w:color w:val="3A3C3C"/>
          <w:sz w:val="28"/>
          <w:szCs w:val="28"/>
        </w:rPr>
        <w:t xml:space="preserve">Contents </w:t>
      </w:r>
    </w:p>
    <w:p w14:paraId="52F286C8" w14:textId="77777777" w:rsidR="0003597E" w:rsidRDefault="0003597E" w:rsidP="0003597E">
      <w:pPr>
        <w:widowControl w:val="0"/>
        <w:numPr>
          <w:ilvl w:val="0"/>
          <w:numId w:val="2"/>
        </w:numPr>
        <w:tabs>
          <w:tab w:val="left" w:pos="220"/>
          <w:tab w:val="left" w:pos="720"/>
        </w:tabs>
        <w:autoSpaceDE w:val="0"/>
        <w:autoSpaceDN w:val="0"/>
        <w:adjustRightInd w:val="0"/>
        <w:ind w:hanging="72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1 1. Cài đặt Nginx và Nginx-RTMP</w:t>
      </w:r>
    </w:p>
    <w:p w14:paraId="3D298331" w14:textId="77777777" w:rsidR="0003597E" w:rsidRDefault="0003597E" w:rsidP="0003597E">
      <w:pPr>
        <w:widowControl w:val="0"/>
        <w:numPr>
          <w:ilvl w:val="0"/>
          <w:numId w:val="2"/>
        </w:numPr>
        <w:tabs>
          <w:tab w:val="left" w:pos="220"/>
          <w:tab w:val="left" w:pos="720"/>
        </w:tabs>
        <w:autoSpaceDE w:val="0"/>
        <w:autoSpaceDN w:val="0"/>
        <w:adjustRightInd w:val="0"/>
        <w:ind w:hanging="72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2 2. Cài đặt FFmpeg</w:t>
      </w:r>
    </w:p>
    <w:p w14:paraId="7C9AD526" w14:textId="77777777" w:rsidR="0003597E" w:rsidRDefault="0003597E" w:rsidP="0003597E">
      <w:pPr>
        <w:widowControl w:val="0"/>
        <w:numPr>
          <w:ilvl w:val="0"/>
          <w:numId w:val="2"/>
        </w:numPr>
        <w:tabs>
          <w:tab w:val="left" w:pos="220"/>
          <w:tab w:val="left" w:pos="720"/>
        </w:tabs>
        <w:autoSpaceDE w:val="0"/>
        <w:autoSpaceDN w:val="0"/>
        <w:adjustRightInd w:val="0"/>
        <w:ind w:hanging="72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3 3. Cấu hình Nginx-RTMP, FFmpeg và HLS</w:t>
      </w:r>
    </w:p>
    <w:p w14:paraId="5AF017A7" w14:textId="77777777" w:rsidR="0003597E" w:rsidRDefault="0003597E" w:rsidP="0003597E">
      <w:pPr>
        <w:widowControl w:val="0"/>
        <w:numPr>
          <w:ilvl w:val="1"/>
          <w:numId w:val="2"/>
        </w:numPr>
        <w:tabs>
          <w:tab w:val="left" w:pos="940"/>
          <w:tab w:val="left" w:pos="1440"/>
        </w:tabs>
        <w:autoSpaceDE w:val="0"/>
        <w:autoSpaceDN w:val="0"/>
        <w:adjustRightInd w:val="0"/>
        <w:ind w:hanging="144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3.1 3.1 Cấu hình Streaming Video</w:t>
      </w:r>
    </w:p>
    <w:p w14:paraId="47C83D74" w14:textId="77777777" w:rsidR="0003597E" w:rsidRDefault="0003597E" w:rsidP="0003597E">
      <w:pPr>
        <w:widowControl w:val="0"/>
        <w:numPr>
          <w:ilvl w:val="1"/>
          <w:numId w:val="2"/>
        </w:numPr>
        <w:tabs>
          <w:tab w:val="left" w:pos="940"/>
          <w:tab w:val="left" w:pos="1440"/>
        </w:tabs>
        <w:autoSpaceDE w:val="0"/>
        <w:autoSpaceDN w:val="0"/>
        <w:adjustRightInd w:val="0"/>
        <w:ind w:hanging="144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3.2 3.2 Cấu hình Encoding Video</w:t>
      </w:r>
    </w:p>
    <w:p w14:paraId="67EA7889" w14:textId="77777777" w:rsidR="0003597E" w:rsidRDefault="0003597E" w:rsidP="0003597E">
      <w:pPr>
        <w:widowControl w:val="0"/>
        <w:numPr>
          <w:ilvl w:val="0"/>
          <w:numId w:val="2"/>
        </w:numPr>
        <w:tabs>
          <w:tab w:val="left" w:pos="220"/>
          <w:tab w:val="left" w:pos="720"/>
        </w:tabs>
        <w:autoSpaceDE w:val="0"/>
        <w:autoSpaceDN w:val="0"/>
        <w:adjustRightInd w:val="0"/>
        <w:ind w:hanging="72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4 4. Dùng OpenBroadcaster để publish live video</w:t>
      </w:r>
    </w:p>
    <w:p w14:paraId="291F011A" w14:textId="77777777" w:rsidR="0003597E" w:rsidRDefault="0003597E" w:rsidP="0003597E">
      <w:pPr>
        <w:widowControl w:val="0"/>
        <w:numPr>
          <w:ilvl w:val="2"/>
          <w:numId w:val="2"/>
        </w:numPr>
        <w:tabs>
          <w:tab w:val="left" w:pos="1660"/>
          <w:tab w:val="left" w:pos="2160"/>
        </w:tabs>
        <w:autoSpaceDE w:val="0"/>
        <w:autoSpaceDN w:val="0"/>
        <w:adjustRightInd w:val="0"/>
        <w:ind w:hanging="2160"/>
        <w:rPr>
          <w:rFonts w:ascii="Helvetica" w:hAnsi="Helvetica" w:cs="Helvetica"/>
          <w:color w:val="3A3C3C"/>
          <w:sz w:val="28"/>
          <w:szCs w:val="28"/>
        </w:rPr>
      </w:pPr>
      <w:r>
        <w:rPr>
          <w:rFonts w:ascii="Helvetica" w:hAnsi="Helvetica" w:cs="Helvetica"/>
          <w:color w:val="0000E9"/>
          <w:kern w:val="1"/>
          <w:sz w:val="28"/>
          <w:szCs w:val="28"/>
        </w:rPr>
        <w:tab/>
      </w:r>
      <w:r>
        <w:rPr>
          <w:rFonts w:ascii="Helvetica" w:hAnsi="Helvetica" w:cs="Helvetica"/>
          <w:color w:val="0000E9"/>
          <w:kern w:val="1"/>
          <w:sz w:val="28"/>
          <w:szCs w:val="28"/>
        </w:rPr>
        <w:tab/>
      </w:r>
      <w:r>
        <w:rPr>
          <w:rFonts w:ascii="Helvetica" w:hAnsi="Helvetica" w:cs="Helvetica"/>
          <w:color w:val="0000E9"/>
          <w:sz w:val="28"/>
          <w:szCs w:val="28"/>
        </w:rPr>
        <w:t>4.0.1 Related</w:t>
      </w:r>
    </w:p>
    <w:p w14:paraId="257A1A6A" w14:textId="77777777" w:rsidR="0003597E" w:rsidRDefault="0003597E" w:rsidP="0003597E">
      <w:pPr>
        <w:widowControl w:val="0"/>
        <w:autoSpaceDE w:val="0"/>
        <w:autoSpaceDN w:val="0"/>
        <w:adjustRightInd w:val="0"/>
        <w:jc w:val="both"/>
        <w:rPr>
          <w:rFonts w:ascii="Helvetica" w:hAnsi="Helvetica" w:cs="Helvetica"/>
          <w:color w:val="141414"/>
          <w:sz w:val="72"/>
          <w:szCs w:val="72"/>
        </w:rPr>
      </w:pPr>
      <w:r>
        <w:rPr>
          <w:rFonts w:ascii="Helvetica" w:hAnsi="Helvetica" w:cs="Helvetica"/>
          <w:color w:val="141414"/>
          <w:sz w:val="72"/>
          <w:szCs w:val="72"/>
        </w:rPr>
        <w:t>1. Cài đặt Nginx và Nginx-RTMP</w:t>
      </w:r>
    </w:p>
    <w:p w14:paraId="5854116C"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Cài đặt các gói thư viện cần thiết để biên dịch Nginx và Nginx-RTMP từ source</w:t>
      </w:r>
    </w:p>
    <w:p w14:paraId="2C2D4FED" w14:textId="77777777"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yum -y install gcc gcc-c++ make zlib-devel pcre-devel openssl-devel</w:t>
      </w:r>
    </w:p>
    <w:p w14:paraId="615FFBF4"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Thư mục chứa source code mặc định là /usr/local/src</w:t>
      </w:r>
    </w:p>
    <w:p w14:paraId="3A51BD12" w14:textId="77777777"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cd /usr/local/src</w:t>
      </w:r>
    </w:p>
    <w:p w14:paraId="6CCF37EC"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Tải về mã nguồn Nginx và Nginx-RTMP</w:t>
      </w:r>
    </w:p>
    <w:p w14:paraId="64A15783" w14:textId="7723711F"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wget http</w:t>
      </w:r>
      <w:r w:rsidR="001811DA">
        <w:rPr>
          <w:rFonts w:ascii="Courier New" w:hAnsi="Courier New" w:cs="Courier New"/>
          <w:color w:val="3A3A3A"/>
          <w:sz w:val="21"/>
          <w:szCs w:val="21"/>
        </w:rPr>
        <w:t>://nginx.org/download/nginx-1.12</w:t>
      </w:r>
      <w:bookmarkStart w:id="0" w:name="_GoBack"/>
      <w:bookmarkEnd w:id="0"/>
      <w:r w:rsidRPr="001E789B">
        <w:rPr>
          <w:rFonts w:ascii="Courier New" w:hAnsi="Courier New" w:cs="Courier New"/>
          <w:color w:val="3A3A3A"/>
          <w:sz w:val="21"/>
          <w:szCs w:val="21"/>
        </w:rPr>
        <w:t>.1.tar.gz</w:t>
      </w:r>
    </w:p>
    <w:p w14:paraId="1CA72352" w14:textId="77777777"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wget https://github.com/arut/nginx-rtmp-module/archive/master.zip</w:t>
      </w:r>
    </w:p>
    <w:p w14:paraId="5302B563"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Giải nén mã nguồn vừa tải về</w:t>
      </w:r>
    </w:p>
    <w:p w14:paraId="323B8073" w14:textId="71B70F25" w:rsidR="0049541E" w:rsidRDefault="0049541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49541E">
        <w:rPr>
          <w:rFonts w:ascii="Courier New" w:hAnsi="Courier New" w:cs="Courier New"/>
          <w:color w:val="3A3A3A"/>
          <w:sz w:val="21"/>
          <w:szCs w:val="21"/>
        </w:rPr>
        <w:t>nginxVersion="</w:t>
      </w:r>
      <w:r w:rsidR="00C65FF0">
        <w:rPr>
          <w:rFonts w:ascii="Courier New" w:hAnsi="Courier New" w:cs="Courier New"/>
          <w:color w:val="3A3A3A"/>
          <w:sz w:val="21"/>
          <w:szCs w:val="21"/>
        </w:rPr>
        <w:t>1.12</w:t>
      </w:r>
      <w:r w:rsidRPr="001E789B">
        <w:rPr>
          <w:rFonts w:ascii="Courier New" w:hAnsi="Courier New" w:cs="Courier New"/>
          <w:color w:val="3A3A3A"/>
          <w:sz w:val="21"/>
          <w:szCs w:val="21"/>
        </w:rPr>
        <w:t>.1</w:t>
      </w:r>
      <w:r w:rsidRPr="0049541E">
        <w:rPr>
          <w:rFonts w:ascii="Courier New" w:hAnsi="Courier New" w:cs="Courier New"/>
          <w:color w:val="3A3A3A"/>
          <w:sz w:val="21"/>
          <w:szCs w:val="21"/>
        </w:rPr>
        <w:t>"</w:t>
      </w:r>
    </w:p>
    <w:p w14:paraId="59A71D4F" w14:textId="77777777" w:rsidR="0049541E" w:rsidRPr="0049541E" w:rsidRDefault="0049541E" w:rsidP="00495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49541E">
        <w:rPr>
          <w:rFonts w:ascii="Courier New" w:hAnsi="Courier New" w:cs="Courier New"/>
          <w:color w:val="3A3A3A"/>
          <w:sz w:val="21"/>
          <w:szCs w:val="21"/>
        </w:rPr>
        <w:t xml:space="preserve">tar -xzf nginx-$nginxVersion.tar.gz </w:t>
      </w:r>
    </w:p>
    <w:p w14:paraId="4AE67EA0" w14:textId="77777777" w:rsidR="0003597E"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unzip master</w:t>
      </w:r>
    </w:p>
    <w:p w14:paraId="773DB4AE" w14:textId="4454A36D" w:rsidR="0049541E" w:rsidRPr="0049541E" w:rsidRDefault="0049541E" w:rsidP="00495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49541E">
        <w:rPr>
          <w:rFonts w:ascii="Courier New" w:hAnsi="Courier New" w:cs="Courier New"/>
          <w:color w:val="3A3A3A"/>
          <w:sz w:val="21"/>
          <w:szCs w:val="21"/>
        </w:rPr>
        <w:t>ln -sf nginx-$nginxVersion nginx</w:t>
      </w:r>
      <w:r>
        <w:rPr>
          <w:rFonts w:ascii="Courier New" w:hAnsi="Courier New" w:cs="Courier New"/>
          <w:color w:val="3A3A3A"/>
          <w:sz w:val="21"/>
          <w:szCs w:val="21"/>
        </w:rPr>
        <w:t xml:space="preserve"> # Thuận lợi cho việc upgrade version nginx sau này.</w:t>
      </w:r>
    </w:p>
    <w:p w14:paraId="4A6368B0" w14:textId="77777777" w:rsidR="0049541E" w:rsidRPr="001E789B" w:rsidRDefault="0049541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079493F9"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Chuyển vào thư mục chứa mã nguồn Nginx và tiến hành biên dịch</w:t>
      </w:r>
    </w:p>
    <w:p w14:paraId="69FD74BF" w14:textId="7B1C32A4"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1E789B">
        <w:rPr>
          <w:rFonts w:ascii="Courier New" w:hAnsi="Courier New" w:cs="Courier New"/>
          <w:color w:val="3A3A3A"/>
          <w:sz w:val="21"/>
          <w:szCs w:val="21"/>
        </w:rPr>
        <w:t>cd nginx</w:t>
      </w:r>
    </w:p>
    <w:p w14:paraId="3B74B38E"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lastRenderedPageBreak/>
        <w:t>– Tạo Makefile để Nginx sẽ được biên dịch với module Nginx-RTMP</w:t>
      </w:r>
    </w:p>
    <w:p w14:paraId="0D9A79B0"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./configure \</w:t>
      </w:r>
    </w:p>
    <w:p w14:paraId="7A3B1CF1"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--user=nginx                          \</w:t>
      </w:r>
    </w:p>
    <w:p w14:paraId="48D238BF"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--group=nginx                         \</w:t>
      </w:r>
    </w:p>
    <w:p w14:paraId="43D7C024"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--prefix=/etc/nginx                   \</w:t>
      </w:r>
    </w:p>
    <w:p w14:paraId="46F30D3A"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--sbin-path=/usr/sbin/nginx           \</w:t>
      </w:r>
    </w:p>
    <w:p w14:paraId="754F5657"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--conf-path=/etc/nginx/nginx.conf     \</w:t>
      </w:r>
    </w:p>
    <w:p w14:paraId="7FB03380"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--pid-path=/var/run/nginx.pid         \</w:t>
      </w:r>
    </w:p>
    <w:p w14:paraId="25B4A4EC"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--lock-path=/var/run/nginx.lock       \</w:t>
      </w:r>
    </w:p>
    <w:p w14:paraId="1E27A91C"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--error-log-path=/var/log/nginx/error.log \</w:t>
      </w:r>
    </w:p>
    <w:p w14:paraId="728F5390"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--http-log-path=/var/log/nginx/access.log \</w:t>
      </w:r>
    </w:p>
    <w:p w14:paraId="7F85A495"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--with-http_gzip_static_module        \</w:t>
      </w:r>
    </w:p>
    <w:p w14:paraId="4507F046"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--with-http_stub_status_module        \</w:t>
      </w:r>
    </w:p>
    <w:p w14:paraId="5C9988EA"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--with-http_ssl_module                \</w:t>
      </w:r>
    </w:p>
    <w:p w14:paraId="092670E6"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--with-pcre                           \</w:t>
      </w:r>
    </w:p>
    <w:p w14:paraId="22C5CCA5"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--with-file-aio                       \</w:t>
      </w:r>
    </w:p>
    <w:p w14:paraId="1948AC69"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--with-http_realip_module             \</w:t>
      </w:r>
    </w:p>
    <w:p w14:paraId="140B0327"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--without-http_scgi_module            \</w:t>
      </w:r>
    </w:p>
    <w:p w14:paraId="05849BD4" w14:textId="77777777" w:rsidR="005578D2" w:rsidRP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5578D2">
        <w:rPr>
          <w:rFonts w:ascii="Courier New" w:hAnsi="Courier New" w:cs="Courier New"/>
          <w:color w:val="3A3A3A"/>
          <w:sz w:val="21"/>
          <w:szCs w:val="21"/>
        </w:rPr>
        <w:t>--without-http_uwsgi_module           \</w:t>
      </w:r>
    </w:p>
    <w:p w14:paraId="4B5AD162" w14:textId="21EE997B" w:rsid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5578D2">
        <w:rPr>
          <w:rFonts w:ascii="Courier New" w:hAnsi="Courier New" w:cs="Courier New"/>
          <w:color w:val="3A3A3A"/>
          <w:sz w:val="21"/>
          <w:szCs w:val="21"/>
        </w:rPr>
        <w:t>--without-http_fastcgi_module</w:t>
      </w:r>
      <w:r>
        <w:rPr>
          <w:rFonts w:ascii="Courier New" w:hAnsi="Courier New" w:cs="Courier New"/>
          <w:color w:val="3A3A3A"/>
          <w:sz w:val="21"/>
          <w:szCs w:val="21"/>
        </w:rPr>
        <w:tab/>
      </w:r>
      <w:r>
        <w:rPr>
          <w:rFonts w:ascii="Courier New" w:hAnsi="Courier New" w:cs="Courier New"/>
          <w:color w:val="3A3A3A"/>
          <w:sz w:val="21"/>
          <w:szCs w:val="21"/>
        </w:rPr>
        <w:tab/>
      </w:r>
      <w:r w:rsidR="00AD323A">
        <w:rPr>
          <w:rFonts w:ascii="Courier New" w:hAnsi="Courier New" w:cs="Courier New"/>
          <w:color w:val="3A3A3A"/>
          <w:sz w:val="21"/>
          <w:szCs w:val="21"/>
        </w:rPr>
        <w:t xml:space="preserve"> </w:t>
      </w:r>
      <w:r>
        <w:rPr>
          <w:rFonts w:ascii="Courier New" w:hAnsi="Courier New" w:cs="Courier New"/>
          <w:color w:val="3A3A3A"/>
          <w:sz w:val="21"/>
          <w:szCs w:val="21"/>
        </w:rPr>
        <w:t>\</w:t>
      </w:r>
    </w:p>
    <w:p w14:paraId="4300EBE7" w14:textId="26FDDAD9" w:rsidR="005578D2" w:rsidRDefault="005578D2"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Pr>
          <w:rFonts w:ascii="Courier New" w:hAnsi="Courier New" w:cs="Courier New"/>
          <w:color w:val="3A3A3A"/>
          <w:sz w:val="21"/>
          <w:szCs w:val="21"/>
        </w:rPr>
        <w:t>--add-module=../</w:t>
      </w:r>
      <w:r w:rsidR="00892310" w:rsidRPr="00892310">
        <w:rPr>
          <w:rFonts w:ascii="Courier New" w:hAnsi="Courier New" w:cs="Courier New"/>
          <w:color w:val="3A3A3A"/>
          <w:sz w:val="21"/>
          <w:szCs w:val="21"/>
        </w:rPr>
        <w:t>nginx-rtmp-module-master</w:t>
      </w:r>
      <w:r w:rsidR="00AD323A">
        <w:rPr>
          <w:rFonts w:ascii="Courier New" w:hAnsi="Courier New" w:cs="Courier New"/>
          <w:color w:val="3A3A3A"/>
          <w:sz w:val="21"/>
          <w:szCs w:val="21"/>
        </w:rPr>
        <w:tab/>
        <w:t xml:space="preserve"> \</w:t>
      </w:r>
    </w:p>
    <w:p w14:paraId="3DCDD26C" w14:textId="3589E68A" w:rsidR="00AD323A" w:rsidRPr="005578D2" w:rsidRDefault="00AD323A" w:rsidP="00557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3A3A3A"/>
          <w:sz w:val="21"/>
          <w:szCs w:val="21"/>
        </w:rPr>
        <w:t>--add-module=../</w:t>
      </w:r>
      <w:r w:rsidRPr="00AD323A">
        <w:rPr>
          <w:rFonts w:ascii="Courier New" w:hAnsi="Courier New" w:cs="Courier New"/>
          <w:color w:val="3A3A3A"/>
          <w:sz w:val="21"/>
          <w:szCs w:val="21"/>
        </w:rPr>
        <w:t>nginx-vod-module-1.13</w:t>
      </w:r>
    </w:p>
    <w:p w14:paraId="3DB53157" w14:textId="77777777" w:rsidR="005578D2" w:rsidRDefault="005578D2" w:rsidP="0003597E">
      <w:pPr>
        <w:widowControl w:val="0"/>
        <w:autoSpaceDE w:val="0"/>
        <w:autoSpaceDN w:val="0"/>
        <w:adjustRightInd w:val="0"/>
        <w:rPr>
          <w:rFonts w:ascii="Helvetica" w:hAnsi="Helvetica" w:cs="Helvetica"/>
          <w:color w:val="3A3C3C"/>
          <w:sz w:val="30"/>
          <w:szCs w:val="30"/>
        </w:rPr>
      </w:pPr>
    </w:p>
    <w:p w14:paraId="6AB514D4"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Tiến hành biên dịch và cài đặt</w:t>
      </w:r>
    </w:p>
    <w:p w14:paraId="3FECFA28" w14:textId="77777777" w:rsidR="0003597E" w:rsidRPr="001E789B"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1E789B">
        <w:rPr>
          <w:rFonts w:ascii="Courier New" w:hAnsi="Courier New" w:cs="Courier New"/>
          <w:color w:val="3A3A3A"/>
          <w:sz w:val="21"/>
          <w:szCs w:val="21"/>
        </w:rPr>
        <w:t>make</w:t>
      </w:r>
    </w:p>
    <w:p w14:paraId="0145B504" w14:textId="77777777" w:rsidR="0003597E" w:rsidRDefault="0003597E"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1E789B">
        <w:rPr>
          <w:rFonts w:ascii="Courier New" w:hAnsi="Courier New" w:cs="Courier New"/>
          <w:color w:val="3A3A3A"/>
          <w:sz w:val="21"/>
          <w:szCs w:val="21"/>
        </w:rPr>
        <w:t>make install</w:t>
      </w:r>
    </w:p>
    <w:p w14:paraId="3928E07F" w14:textId="73434BA9" w:rsidR="00251A75" w:rsidRPr="00251A75" w:rsidRDefault="00251A75" w:rsidP="00251A75">
      <w:pPr>
        <w:widowControl w:val="0"/>
        <w:autoSpaceDE w:val="0"/>
        <w:autoSpaceDN w:val="0"/>
        <w:adjustRightInd w:val="0"/>
        <w:rPr>
          <w:rFonts w:ascii="Courier New" w:hAnsi="Courier New" w:cs="Courier New"/>
          <w:color w:val="3A3A3A"/>
          <w:sz w:val="21"/>
          <w:szCs w:val="21"/>
        </w:rPr>
      </w:pPr>
      <w:r>
        <w:rPr>
          <w:rFonts w:ascii="Helvetica" w:hAnsi="Helvetica" w:cs="Helvetica"/>
          <w:color w:val="3A3C3C"/>
          <w:sz w:val="30"/>
          <w:szCs w:val="30"/>
        </w:rPr>
        <w:t>– Tạo user</w:t>
      </w:r>
      <w:r w:rsidRPr="00251A75">
        <w:rPr>
          <w:rFonts w:ascii="Helvetica" w:hAnsi="Helvetica" w:cs="Helvetica"/>
          <w:color w:val="3A3C3C"/>
          <w:sz w:val="30"/>
          <w:szCs w:val="30"/>
        </w:rPr>
        <w:t xml:space="preserve"> nginx to the system</w:t>
      </w:r>
      <w:r>
        <w:rPr>
          <w:rFonts w:ascii="Helvetica" w:hAnsi="Helvetica" w:cs="Helvetica"/>
          <w:color w:val="3A3C3C"/>
          <w:sz w:val="30"/>
          <w:szCs w:val="30"/>
        </w:rPr>
        <w:t>:</w:t>
      </w:r>
    </w:p>
    <w:p w14:paraId="053F04F0" w14:textId="77777777" w:rsidR="00251A75" w:rsidRPr="00251A75" w:rsidRDefault="00251A75" w:rsidP="0025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251A75">
        <w:rPr>
          <w:rFonts w:ascii="Courier New" w:hAnsi="Courier New" w:cs="Courier New"/>
          <w:color w:val="3A3A3A"/>
          <w:sz w:val="21"/>
          <w:szCs w:val="21"/>
        </w:rPr>
        <w:t>useradd -r nginx</w:t>
      </w:r>
    </w:p>
    <w:p w14:paraId="703940C6" w14:textId="77777777" w:rsidR="00251A75" w:rsidRPr="001E789B" w:rsidRDefault="00251A75" w:rsidP="001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p>
    <w:p w14:paraId="0FEC1D38" w14:textId="77777777" w:rsidR="00A72BCB" w:rsidRDefault="00A72BCB"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xml:space="preserve">– Nội dung file </w:t>
      </w:r>
    </w:p>
    <w:p w14:paraId="2A56D0A3" w14:textId="7029B02D" w:rsidR="00A72BCB" w:rsidRDefault="00A72BCB" w:rsidP="0003597E">
      <w:pPr>
        <w:widowControl w:val="0"/>
        <w:autoSpaceDE w:val="0"/>
        <w:autoSpaceDN w:val="0"/>
        <w:adjustRightInd w:val="0"/>
        <w:rPr>
          <w:rStyle w:val="HTMLCode"/>
          <w:color w:val="3A3A3A"/>
          <w:sz w:val="21"/>
          <w:szCs w:val="21"/>
        </w:rPr>
      </w:pPr>
      <w:r>
        <w:rPr>
          <w:rStyle w:val="HTMLCode"/>
          <w:color w:val="3A3A3A"/>
          <w:sz w:val="21"/>
          <w:szCs w:val="21"/>
        </w:rPr>
        <w:t>/etc/init.d/nginx:</w:t>
      </w:r>
    </w:p>
    <w:p w14:paraId="5BAB6227" w14:textId="77777777" w:rsidR="00A32B1B" w:rsidRDefault="00A32B1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0B25FEE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#!/bin/sh</w:t>
      </w:r>
    </w:p>
    <w:p w14:paraId="4BB0884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4E68297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nginx - this script starts and stops the nginx daemin</w:t>
      </w:r>
    </w:p>
    <w:p w14:paraId="0D0C6E4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30EECF9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chkconfig:   - 85 15</w:t>
      </w:r>
    </w:p>
    <w:p w14:paraId="549F9A9E"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description:  Nginx is an HTTP(S) server, HTTP(S) reverse \</w:t>
      </w:r>
    </w:p>
    <w:p w14:paraId="09FB7E69"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proxy and IMAP/POP3 proxy server</w:t>
      </w:r>
    </w:p>
    <w:p w14:paraId="102D41E9"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processname: nginx</w:t>
      </w:r>
    </w:p>
    <w:p w14:paraId="3346513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config:      /etc/nginx/nginx.conf</w:t>
      </w:r>
    </w:p>
    <w:p w14:paraId="2BA6DFC9"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pidfile:     /var/run/nginx.pid</w:t>
      </w:r>
    </w:p>
    <w:p w14:paraId="3BE3E0F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user:        nginx</w:t>
      </w:r>
    </w:p>
    <w:p w14:paraId="303A070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3D2C39D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Source function library.</w:t>
      </w:r>
    </w:p>
    <w:p w14:paraId="64B48E1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/etc/rc.d/init.d/functions</w:t>
      </w:r>
    </w:p>
    <w:p w14:paraId="7DBC6BD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4081DC4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Source networking configuration.</w:t>
      </w:r>
    </w:p>
    <w:p w14:paraId="50EBE95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/etc/sysconfig/network</w:t>
      </w:r>
    </w:p>
    <w:p w14:paraId="05641AEF"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6C69F240"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Check that networking is up.</w:t>
      </w:r>
    </w:p>
    <w:p w14:paraId="377F80A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"$NETWORKING" = "no" ] &amp;&amp; exit 0</w:t>
      </w:r>
    </w:p>
    <w:p w14:paraId="3176723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28094828"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nginx="/usr/sbin/nginx"</w:t>
      </w:r>
    </w:p>
    <w:p w14:paraId="0721F0A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prog=$(basename $nginx)</w:t>
      </w:r>
    </w:p>
    <w:p w14:paraId="3C196958"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35EB1D6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NGINX_CONF_FILE="/etc/nginx/nginx.conf"</w:t>
      </w:r>
    </w:p>
    <w:p w14:paraId="17D4AAE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54AC29C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lockfile=/var/run/nginx.lock</w:t>
      </w:r>
    </w:p>
    <w:p w14:paraId="6BCB2E99"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6CC7A11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start() {</w:t>
      </w:r>
    </w:p>
    <w:p w14:paraId="417BAC6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 -x $nginx ] || exit 5</w:t>
      </w:r>
    </w:p>
    <w:p w14:paraId="4092869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 -f $NGINX_CONF_FILE ] || exit 6</w:t>
      </w:r>
    </w:p>
    <w:p w14:paraId="504178F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 -n $"Starting $prog: "</w:t>
      </w:r>
    </w:p>
    <w:p w14:paraId="7ACB559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daemon $nginx -c $NGINX_CONF_FILE</w:t>
      </w:r>
    </w:p>
    <w:p w14:paraId="659FF10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retval=$?</w:t>
      </w:r>
    </w:p>
    <w:p w14:paraId="43EE6B9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w:t>
      </w:r>
    </w:p>
    <w:p w14:paraId="2CA255B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 $retval -eq 0 ] &amp;&amp; touch $lockfile</w:t>
      </w:r>
    </w:p>
    <w:p w14:paraId="6ABF7A30"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return $retval</w:t>
      </w:r>
    </w:p>
    <w:p w14:paraId="4EBF776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2255715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42E9907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stop() {</w:t>
      </w:r>
    </w:p>
    <w:p w14:paraId="1557DCC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 -n $"Stopping $prog: "</w:t>
      </w:r>
    </w:p>
    <w:p w14:paraId="66BCA27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killproc $prog -QUIT</w:t>
      </w:r>
    </w:p>
    <w:p w14:paraId="6DB0AA1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retval=$?</w:t>
      </w:r>
    </w:p>
    <w:p w14:paraId="2D79CA1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w:t>
      </w:r>
    </w:p>
    <w:p w14:paraId="344A7B8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 $retval -eq 0 ] &amp;&amp; rm -f $lockfile</w:t>
      </w:r>
    </w:p>
    <w:p w14:paraId="28725D43"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return $retval</w:t>
      </w:r>
    </w:p>
    <w:p w14:paraId="46709E0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696BE98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6BE9EE13"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restart() {</w:t>
      </w:r>
    </w:p>
    <w:p w14:paraId="085F448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configtest || return $?</w:t>
      </w:r>
    </w:p>
    <w:p w14:paraId="49D542D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stop</w:t>
      </w:r>
    </w:p>
    <w:p w14:paraId="1573053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start</w:t>
      </w:r>
    </w:p>
    <w:p w14:paraId="789C865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27D9C21F"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67F8D9EE"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reload() {</w:t>
      </w:r>
    </w:p>
    <w:p w14:paraId="50CD61E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configtest || return $?</w:t>
      </w:r>
    </w:p>
    <w:p w14:paraId="723241C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 -n $"Reloading $prog: "</w:t>
      </w:r>
    </w:p>
    <w:p w14:paraId="0D1214C3"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killproc $nginx -HUP</w:t>
      </w:r>
    </w:p>
    <w:p w14:paraId="09B3296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RETVAL=$?</w:t>
      </w:r>
    </w:p>
    <w:p w14:paraId="3948F0FF"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w:t>
      </w:r>
    </w:p>
    <w:p w14:paraId="3E523B88"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73C2A28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0CE1F1E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force_reload() {</w:t>
      </w:r>
    </w:p>
    <w:p w14:paraId="530920A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restart</w:t>
      </w:r>
    </w:p>
    <w:p w14:paraId="203761D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07B0680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15933A2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configtest() {</w:t>
      </w:r>
    </w:p>
    <w:p w14:paraId="4C2B5FD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$nginx -t -c $NGINX_CONF_FILE</w:t>
      </w:r>
    </w:p>
    <w:p w14:paraId="3709456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79B8490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2DD6456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rh_status() {</w:t>
      </w:r>
    </w:p>
    <w:p w14:paraId="103101D8"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status $prog</w:t>
      </w:r>
    </w:p>
    <w:p w14:paraId="4320804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50E50DB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7E4BDF9F"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rh_status_q() {</w:t>
      </w:r>
    </w:p>
    <w:p w14:paraId="3FCED52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 &gt;/dev/null 2&gt;&amp;1</w:t>
      </w:r>
    </w:p>
    <w:p w14:paraId="7CD4969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w:t>
      </w:r>
    </w:p>
    <w:p w14:paraId="02A1A24E"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p>
    <w:p w14:paraId="0DDC4B9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case "$1" in</w:t>
      </w:r>
    </w:p>
    <w:p w14:paraId="574D0E7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start)</w:t>
      </w:r>
    </w:p>
    <w:p w14:paraId="422FD81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rh_status_q &amp;&amp; exit 0</w:t>
      </w:r>
    </w:p>
    <w:p w14:paraId="40810E4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$1</w:t>
      </w:r>
    </w:p>
    <w:p w14:paraId="320D3DD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410A339A"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stop)</w:t>
      </w:r>
    </w:p>
    <w:p w14:paraId="3F6A7443"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rh_status_q || exit 0</w:t>
      </w:r>
    </w:p>
    <w:p w14:paraId="71FAF598"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$1</w:t>
      </w:r>
    </w:p>
    <w:p w14:paraId="43ACBE7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55135A4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restart|configtest)</w:t>
      </w:r>
    </w:p>
    <w:p w14:paraId="627A61F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$1</w:t>
      </w:r>
    </w:p>
    <w:p w14:paraId="0C0CAE8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5D901F33"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reload)</w:t>
      </w:r>
    </w:p>
    <w:p w14:paraId="7D09BD2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rh_status_q || exit 7</w:t>
      </w:r>
    </w:p>
    <w:p w14:paraId="79AB0C0F"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$1</w:t>
      </w:r>
    </w:p>
    <w:p w14:paraId="31FA9BF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763DA6E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force-reload)</w:t>
      </w:r>
    </w:p>
    <w:p w14:paraId="3638956E"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force_reload</w:t>
      </w:r>
    </w:p>
    <w:p w14:paraId="33C968B7"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50C30075"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status)</w:t>
      </w:r>
    </w:p>
    <w:p w14:paraId="63F56962"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w:t>
      </w:r>
    </w:p>
    <w:p w14:paraId="58D8CF7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109C9DB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condrestart|try-restart)</w:t>
      </w:r>
    </w:p>
    <w:p w14:paraId="635A5A61"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rh_status_q || exit 0</w:t>
      </w:r>
    </w:p>
    <w:p w14:paraId="1C4A153B"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611D31AD"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w:t>
      </w:r>
    </w:p>
    <w:p w14:paraId="3807B15C"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echo $"Usage: $0 {start|stop|status|restart|condrestart|try-restart|reload|force-reload|configtest}"</w:t>
      </w:r>
    </w:p>
    <w:p w14:paraId="1A2BE566"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A72BCB">
        <w:rPr>
          <w:rFonts w:ascii="Courier New" w:hAnsi="Courier New" w:cs="Courier New"/>
          <w:color w:val="3A3A3A"/>
          <w:sz w:val="21"/>
          <w:szCs w:val="21"/>
        </w:rPr>
        <w:t xml:space="preserve">        exit 2</w:t>
      </w:r>
    </w:p>
    <w:p w14:paraId="210C3EC4" w14:textId="77777777" w:rsidR="00A72BCB" w:rsidRP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72BCB">
        <w:rPr>
          <w:rFonts w:ascii="Courier New" w:hAnsi="Courier New" w:cs="Courier New"/>
          <w:color w:val="3A3A3A"/>
          <w:sz w:val="21"/>
          <w:szCs w:val="21"/>
        </w:rPr>
        <w:t>esac</w:t>
      </w:r>
    </w:p>
    <w:p w14:paraId="0A58AF74" w14:textId="77777777" w:rsidR="00A72BCB" w:rsidRDefault="00A72BCB" w:rsidP="0003597E">
      <w:pPr>
        <w:widowControl w:val="0"/>
        <w:autoSpaceDE w:val="0"/>
        <w:autoSpaceDN w:val="0"/>
        <w:adjustRightInd w:val="0"/>
        <w:rPr>
          <w:rStyle w:val="HTMLCode"/>
          <w:color w:val="3A3A3A"/>
          <w:sz w:val="21"/>
          <w:szCs w:val="21"/>
        </w:rPr>
      </w:pPr>
    </w:p>
    <w:p w14:paraId="6A045A48" w14:textId="77777777" w:rsidR="00A72BCB" w:rsidRDefault="00A72BCB" w:rsidP="00A72BCB">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Tạo Nginx init scripts</w:t>
      </w:r>
    </w:p>
    <w:p w14:paraId="069D051E" w14:textId="77777777" w:rsidR="00A72BCB" w:rsidRDefault="00A72BCB" w:rsidP="0003597E">
      <w:pPr>
        <w:widowControl w:val="0"/>
        <w:autoSpaceDE w:val="0"/>
        <w:autoSpaceDN w:val="0"/>
        <w:adjustRightInd w:val="0"/>
        <w:rPr>
          <w:rFonts w:ascii="Helvetica" w:hAnsi="Helvetica" w:cs="Helvetica"/>
          <w:color w:val="3A3C3C"/>
          <w:sz w:val="30"/>
          <w:szCs w:val="30"/>
        </w:rPr>
      </w:pPr>
    </w:p>
    <w:p w14:paraId="40AE4B23" w14:textId="77777777" w:rsidR="00A72BCB" w:rsidRDefault="00A72BCB" w:rsidP="00A72BCB">
      <w:pPr>
        <w:pStyle w:val="HTMLPreformatted"/>
        <w:rPr>
          <w:color w:val="000000"/>
          <w:sz w:val="21"/>
          <w:szCs w:val="21"/>
        </w:rPr>
      </w:pPr>
      <w:r>
        <w:rPr>
          <w:rStyle w:val="HTMLCode"/>
          <w:color w:val="3A3A3A"/>
          <w:sz w:val="21"/>
          <w:szCs w:val="21"/>
        </w:rPr>
        <w:t>wget -O /etc/init.d/nginx https://gist.github.com/sairam/5892520/raw/b8195a71e944d46271c8a49f2717f70bcd04bf1a/etc-init.d-nginx</w:t>
      </w:r>
    </w:p>
    <w:p w14:paraId="7F48E3C4" w14:textId="77777777" w:rsidR="00A72BCB" w:rsidRDefault="00A72BCB"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p>
    <w:p w14:paraId="7E454FB6" w14:textId="0B7414A6" w:rsidR="0003597E" w:rsidRDefault="0003597E"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1E789B">
        <w:rPr>
          <w:rFonts w:ascii="Courier New" w:hAnsi="Courier New" w:cs="Courier New"/>
          <w:color w:val="3A3A3A"/>
          <w:sz w:val="21"/>
          <w:szCs w:val="21"/>
        </w:rPr>
        <w:t>chmod +x /etc/init.d/nginx</w:t>
      </w:r>
    </w:p>
    <w:p w14:paraId="38E07442" w14:textId="77777777" w:rsidR="00E269E5" w:rsidRDefault="00E269E5"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p>
    <w:p w14:paraId="7C9BD1EF" w14:textId="77777777" w:rsidR="00E269E5" w:rsidRPr="00E269E5" w:rsidRDefault="00E269E5" w:rsidP="00E26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E269E5">
        <w:rPr>
          <w:rFonts w:ascii="Courier New" w:hAnsi="Courier New" w:cs="Courier New"/>
          <w:color w:val="3A3A3A"/>
          <w:sz w:val="21"/>
          <w:szCs w:val="21"/>
        </w:rPr>
        <w:t>chkconfig --add nginx</w:t>
      </w:r>
    </w:p>
    <w:p w14:paraId="00D1B198" w14:textId="77777777" w:rsidR="00E269E5" w:rsidRPr="00E269E5" w:rsidRDefault="00E269E5" w:rsidP="00E26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E269E5">
        <w:rPr>
          <w:rFonts w:ascii="Courier New" w:hAnsi="Courier New" w:cs="Courier New"/>
          <w:color w:val="3A3A3A"/>
          <w:sz w:val="21"/>
          <w:szCs w:val="21"/>
        </w:rPr>
        <w:t>chkconfig --level 345 nginx on</w:t>
      </w:r>
    </w:p>
    <w:p w14:paraId="15D8E172" w14:textId="77777777" w:rsidR="00E269E5" w:rsidRPr="001E789B" w:rsidRDefault="00E269E5"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p>
    <w:p w14:paraId="440FE1DE"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Khởi động Nginx</w:t>
      </w:r>
    </w:p>
    <w:p w14:paraId="3058D917" w14:textId="77777777" w:rsidR="0003597E" w:rsidRDefault="0003597E"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A72BCB">
        <w:rPr>
          <w:rFonts w:ascii="Courier New" w:hAnsi="Courier New" w:cs="Courier New"/>
          <w:color w:val="3A3A3A"/>
          <w:sz w:val="21"/>
          <w:szCs w:val="21"/>
        </w:rPr>
        <w:t>service nginx start</w:t>
      </w:r>
    </w:p>
    <w:p w14:paraId="37BFB554" w14:textId="176DF5E7" w:rsidR="000A2BBD" w:rsidRDefault="000A2BBD" w:rsidP="000A2BBD">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T/H: Upgrade ( cài lại phiên bản khác) version Nginx:</w:t>
      </w:r>
    </w:p>
    <w:p w14:paraId="048E0C89" w14:textId="0411ED7A" w:rsidR="000A2BBD" w:rsidRP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0A2BBD">
        <w:rPr>
          <w:rFonts w:ascii="Courier New" w:hAnsi="Courier New" w:cs="Courier New"/>
          <w:color w:val="3A3A3A"/>
          <w:sz w:val="21"/>
          <w:szCs w:val="21"/>
        </w:rPr>
        <w:t>nginxVersion="1.</w:t>
      </w:r>
      <w:r>
        <w:rPr>
          <w:rFonts w:ascii="Courier New" w:hAnsi="Courier New" w:cs="Courier New"/>
          <w:color w:val="3A3A3A"/>
          <w:sz w:val="21"/>
          <w:szCs w:val="21"/>
        </w:rPr>
        <w:t>12</w:t>
      </w:r>
      <w:r w:rsidRPr="000A2BBD">
        <w:rPr>
          <w:rFonts w:ascii="Courier New" w:hAnsi="Courier New" w:cs="Courier New"/>
          <w:color w:val="3A3A3A"/>
          <w:sz w:val="21"/>
          <w:szCs w:val="21"/>
        </w:rPr>
        <w:t>.</w:t>
      </w:r>
      <w:r>
        <w:rPr>
          <w:rFonts w:ascii="Courier New" w:hAnsi="Courier New" w:cs="Courier New"/>
          <w:color w:val="3A3A3A"/>
          <w:sz w:val="21"/>
          <w:szCs w:val="21"/>
        </w:rPr>
        <w:t>0</w:t>
      </w:r>
      <w:r w:rsidRPr="000A2BBD">
        <w:rPr>
          <w:rFonts w:ascii="Courier New" w:hAnsi="Courier New" w:cs="Courier New"/>
          <w:color w:val="3A3A3A"/>
          <w:sz w:val="21"/>
          <w:szCs w:val="21"/>
        </w:rPr>
        <w:t>" # set the value here from nginx website</w:t>
      </w:r>
    </w:p>
    <w:p w14:paraId="588383C3" w14:textId="77777777" w:rsidR="000A2BBD" w:rsidRP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0A2BBD">
        <w:rPr>
          <w:rFonts w:ascii="Courier New" w:hAnsi="Courier New" w:cs="Courier New"/>
          <w:color w:val="3A3A3A"/>
          <w:sz w:val="21"/>
          <w:szCs w:val="21"/>
        </w:rPr>
        <w:t>wget http://nginx.org/download/nginx-$nginxVersion.tar.gz</w:t>
      </w:r>
    </w:p>
    <w:p w14:paraId="4862BF2F" w14:textId="77777777" w:rsidR="000A2BBD" w:rsidRP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0A2BBD">
        <w:rPr>
          <w:rFonts w:ascii="Courier New" w:hAnsi="Courier New" w:cs="Courier New"/>
          <w:color w:val="3A3A3A"/>
          <w:sz w:val="21"/>
          <w:szCs w:val="21"/>
        </w:rPr>
        <w:t>tar -xzf nginx-$nginxVersion.tar.gz</w:t>
      </w:r>
    </w:p>
    <w:p w14:paraId="0F4D44C5" w14:textId="77777777" w:rsidR="000A2BBD" w:rsidRP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0A2BBD">
        <w:rPr>
          <w:rFonts w:ascii="Courier New" w:hAnsi="Courier New" w:cs="Courier New"/>
          <w:color w:val="3A3A3A"/>
          <w:sz w:val="21"/>
          <w:szCs w:val="21"/>
        </w:rPr>
        <w:t>rm nginx # removes the soft link</w:t>
      </w:r>
    </w:p>
    <w:p w14:paraId="2253F31D" w14:textId="77777777" w:rsidR="000A2BBD" w:rsidRP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sz w:val="21"/>
          <w:szCs w:val="21"/>
        </w:rPr>
      </w:pPr>
      <w:r w:rsidRPr="000A2BBD">
        <w:rPr>
          <w:rFonts w:ascii="Courier New" w:hAnsi="Courier New" w:cs="Courier New"/>
          <w:color w:val="3A3A3A"/>
          <w:sz w:val="21"/>
          <w:szCs w:val="21"/>
        </w:rPr>
        <w:t>ln -sf nginx-$nginxVersion nginx</w:t>
      </w:r>
    </w:p>
    <w:p w14:paraId="36374AA8" w14:textId="77777777" w:rsid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r w:rsidRPr="000A2BBD">
        <w:rPr>
          <w:rFonts w:ascii="Courier New" w:hAnsi="Courier New" w:cs="Courier New"/>
          <w:color w:val="3A3A3A"/>
          <w:sz w:val="21"/>
          <w:szCs w:val="21"/>
        </w:rPr>
        <w:t>cd nginx</w:t>
      </w:r>
    </w:p>
    <w:p w14:paraId="3ED00177" w14:textId="20315D51" w:rsidR="000A2BBD" w:rsidRDefault="000A2BBD" w:rsidP="000A2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14:paraId="20D5B7E1" w14:textId="16BB71D7" w:rsidR="000A2BBD" w:rsidRPr="000A2BBD" w:rsidRDefault="000A2BBD" w:rsidP="000A2BBD">
      <w:pPr>
        <w:widowControl w:val="0"/>
        <w:autoSpaceDE w:val="0"/>
        <w:autoSpaceDN w:val="0"/>
        <w:adjustRightInd w:val="0"/>
        <w:rPr>
          <w:rFonts w:ascii="Helvetica" w:hAnsi="Helvetica" w:cs="Helvetica"/>
          <w:color w:val="3A3C3C"/>
          <w:sz w:val="30"/>
          <w:szCs w:val="30"/>
        </w:rPr>
      </w:pPr>
      <w:r w:rsidRPr="000A2BBD">
        <w:rPr>
          <w:rFonts w:ascii="Helvetica" w:hAnsi="Helvetica" w:cs="Helvetica"/>
          <w:color w:val="3A3C3C"/>
          <w:sz w:val="30"/>
          <w:szCs w:val="30"/>
        </w:rPr>
        <w:t>Rồi thực hiện cài đặt lại theo các bước ở trên</w:t>
      </w:r>
    </w:p>
    <w:p w14:paraId="3464FF4B" w14:textId="77777777" w:rsidR="000A2BBD" w:rsidRPr="00A72BCB" w:rsidRDefault="000A2BBD" w:rsidP="00A7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A3A3A"/>
          <w:sz w:val="21"/>
          <w:szCs w:val="21"/>
        </w:rPr>
      </w:pPr>
    </w:p>
    <w:p w14:paraId="5B8D2038" w14:textId="77777777" w:rsidR="0003597E" w:rsidRDefault="0003597E" w:rsidP="0003597E">
      <w:pPr>
        <w:widowControl w:val="0"/>
        <w:autoSpaceDE w:val="0"/>
        <w:autoSpaceDN w:val="0"/>
        <w:adjustRightInd w:val="0"/>
        <w:jc w:val="both"/>
        <w:rPr>
          <w:rFonts w:ascii="Helvetica" w:hAnsi="Helvetica" w:cs="Helvetica"/>
          <w:color w:val="141414"/>
          <w:sz w:val="72"/>
          <w:szCs w:val="72"/>
        </w:rPr>
      </w:pPr>
      <w:r>
        <w:rPr>
          <w:rFonts w:ascii="Helvetica" w:hAnsi="Helvetica" w:cs="Helvetica"/>
          <w:color w:val="141414"/>
          <w:sz w:val="72"/>
          <w:szCs w:val="72"/>
        </w:rPr>
        <w:t>2. Cài đặt FFmpeg</w:t>
      </w:r>
    </w:p>
    <w:p w14:paraId="5019EE84" w14:textId="77777777" w:rsidR="0003597E" w:rsidRPr="00F53FCB" w:rsidRDefault="0003597E" w:rsidP="0003597E">
      <w:pPr>
        <w:widowControl w:val="0"/>
        <w:autoSpaceDE w:val="0"/>
        <w:autoSpaceDN w:val="0"/>
        <w:adjustRightInd w:val="0"/>
        <w:rPr>
          <w:rFonts w:ascii="Helvetica" w:hAnsi="Helvetica" w:cs="Helvetica"/>
          <w:color w:val="FF0000"/>
          <w:sz w:val="30"/>
          <w:szCs w:val="30"/>
        </w:rPr>
      </w:pPr>
      <w:r w:rsidRPr="00F53FCB">
        <w:rPr>
          <w:rFonts w:ascii="Helvetica" w:hAnsi="Helvetica" w:cs="Helvetica"/>
          <w:color w:val="FF0000"/>
          <w:sz w:val="30"/>
          <w:szCs w:val="30"/>
        </w:rPr>
        <w:t>– Tạo file repo /etc/yum.repos.d/dag.repo</w:t>
      </w:r>
    </w:p>
    <w:p w14:paraId="0DE0268E"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vi /etc/yum.repos.d/dag.repo</w:t>
      </w:r>
    </w:p>
    <w:p w14:paraId="6B33DEF0" w14:textId="77777777" w:rsidR="0003597E" w:rsidRPr="00F53FCB" w:rsidRDefault="0003597E" w:rsidP="0003597E">
      <w:pPr>
        <w:widowControl w:val="0"/>
        <w:autoSpaceDE w:val="0"/>
        <w:autoSpaceDN w:val="0"/>
        <w:adjustRightInd w:val="0"/>
        <w:rPr>
          <w:rFonts w:ascii="Helvetica" w:hAnsi="Helvetica" w:cs="Helvetica"/>
          <w:color w:val="FF0000"/>
          <w:sz w:val="30"/>
          <w:szCs w:val="30"/>
        </w:rPr>
      </w:pPr>
      <w:r w:rsidRPr="00F53FCB">
        <w:rPr>
          <w:rFonts w:ascii="Helvetica" w:hAnsi="Helvetica" w:cs="Helvetica"/>
          <w:color w:val="FF0000"/>
          <w:sz w:val="30"/>
          <w:szCs w:val="30"/>
        </w:rPr>
        <w:t>– Thêm nội dung sau vào file sau đó lưu lại</w:t>
      </w:r>
    </w:p>
    <w:p w14:paraId="3FFC96B9"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[dag]</w:t>
      </w:r>
    </w:p>
    <w:p w14:paraId="582F02A9" w14:textId="77777777" w:rsidR="0003597E" w:rsidRPr="00F53FCB" w:rsidRDefault="0003597E" w:rsidP="0003597E">
      <w:pPr>
        <w:widowControl w:val="0"/>
        <w:autoSpaceDE w:val="0"/>
        <w:autoSpaceDN w:val="0"/>
        <w:adjustRightInd w:val="0"/>
        <w:rPr>
          <w:rFonts w:ascii="Monaco" w:hAnsi="Monaco" w:cs="Monaco"/>
          <w:color w:val="FF0000"/>
          <w:sz w:val="30"/>
          <w:szCs w:val="30"/>
        </w:rPr>
      </w:pPr>
    </w:p>
    <w:p w14:paraId="1E85E3DD"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name=DAG RPM Repository</w:t>
      </w:r>
    </w:p>
    <w:p w14:paraId="1183604B" w14:textId="77777777" w:rsidR="0003597E" w:rsidRPr="00F53FCB" w:rsidRDefault="0003597E" w:rsidP="0003597E">
      <w:pPr>
        <w:widowControl w:val="0"/>
        <w:autoSpaceDE w:val="0"/>
        <w:autoSpaceDN w:val="0"/>
        <w:adjustRightInd w:val="0"/>
        <w:rPr>
          <w:rFonts w:ascii="Monaco" w:hAnsi="Monaco" w:cs="Monaco"/>
          <w:color w:val="FF0000"/>
          <w:sz w:val="30"/>
          <w:szCs w:val="30"/>
        </w:rPr>
      </w:pPr>
    </w:p>
    <w:p w14:paraId="7811C9E6"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baseurl=http://apt.sw.be/redhat/el$releasever/en/$basearch/dag</w:t>
      </w:r>
    </w:p>
    <w:p w14:paraId="5D7B86A5" w14:textId="77777777" w:rsidR="0003597E" w:rsidRPr="00F53FCB" w:rsidRDefault="0003597E" w:rsidP="0003597E">
      <w:pPr>
        <w:widowControl w:val="0"/>
        <w:autoSpaceDE w:val="0"/>
        <w:autoSpaceDN w:val="0"/>
        <w:adjustRightInd w:val="0"/>
        <w:rPr>
          <w:rFonts w:ascii="Monaco" w:hAnsi="Monaco" w:cs="Monaco"/>
          <w:color w:val="FF0000"/>
          <w:sz w:val="30"/>
          <w:szCs w:val="30"/>
        </w:rPr>
      </w:pPr>
    </w:p>
    <w:p w14:paraId="66E95F26"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gpgcheck=1</w:t>
      </w:r>
    </w:p>
    <w:p w14:paraId="21F434A2" w14:textId="77777777" w:rsidR="0003597E" w:rsidRPr="00F53FCB" w:rsidRDefault="0003597E" w:rsidP="0003597E">
      <w:pPr>
        <w:widowControl w:val="0"/>
        <w:autoSpaceDE w:val="0"/>
        <w:autoSpaceDN w:val="0"/>
        <w:adjustRightInd w:val="0"/>
        <w:rPr>
          <w:rFonts w:ascii="Monaco" w:hAnsi="Monaco" w:cs="Monaco"/>
          <w:color w:val="FF0000"/>
          <w:sz w:val="30"/>
          <w:szCs w:val="30"/>
        </w:rPr>
      </w:pPr>
    </w:p>
    <w:p w14:paraId="3094000C"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enabled=1</w:t>
      </w:r>
    </w:p>
    <w:p w14:paraId="38D293FE" w14:textId="77777777" w:rsidR="0003597E" w:rsidRPr="00F53FCB" w:rsidRDefault="0003597E" w:rsidP="0003597E">
      <w:pPr>
        <w:widowControl w:val="0"/>
        <w:autoSpaceDE w:val="0"/>
        <w:autoSpaceDN w:val="0"/>
        <w:adjustRightInd w:val="0"/>
        <w:rPr>
          <w:rFonts w:ascii="Helvetica" w:hAnsi="Helvetica" w:cs="Helvetica"/>
          <w:color w:val="FF0000"/>
          <w:sz w:val="30"/>
          <w:szCs w:val="30"/>
        </w:rPr>
      </w:pPr>
      <w:r w:rsidRPr="00F53FCB">
        <w:rPr>
          <w:rFonts w:ascii="Helvetica" w:hAnsi="Helvetica" w:cs="Helvetica"/>
          <w:color w:val="FF0000"/>
          <w:sz w:val="30"/>
          <w:szCs w:val="30"/>
        </w:rPr>
        <w:t>– Để sử dụng DAG repository với công cụ yum, cần phải thêm DAG’s GPG key. Sử dụng lệnh sau để thêm GPG key cho DAG.</w:t>
      </w:r>
    </w:p>
    <w:p w14:paraId="018443A1" w14:textId="77777777" w:rsidR="0003597E" w:rsidRPr="00F53FCB"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rpm --import http://apt.sw.be/RPM-GPG-KEY.dag.txt</w:t>
      </w:r>
    </w:p>
    <w:p w14:paraId="4A232E7C" w14:textId="77777777" w:rsidR="0003597E" w:rsidRPr="00F53FCB" w:rsidRDefault="0003597E" w:rsidP="0003597E">
      <w:pPr>
        <w:widowControl w:val="0"/>
        <w:autoSpaceDE w:val="0"/>
        <w:autoSpaceDN w:val="0"/>
        <w:adjustRightInd w:val="0"/>
        <w:rPr>
          <w:rFonts w:ascii="Helvetica" w:hAnsi="Helvetica" w:cs="Helvetica"/>
          <w:color w:val="FF0000"/>
          <w:sz w:val="30"/>
          <w:szCs w:val="30"/>
        </w:rPr>
      </w:pPr>
      <w:r w:rsidRPr="00F53FCB">
        <w:rPr>
          <w:rFonts w:ascii="Helvetica" w:hAnsi="Helvetica" w:cs="Helvetica"/>
          <w:color w:val="FF0000"/>
          <w:sz w:val="30"/>
          <w:szCs w:val="30"/>
        </w:rPr>
        <w:t>– Cài đặt FFmpeg</w:t>
      </w:r>
    </w:p>
    <w:p w14:paraId="42BB3153" w14:textId="77777777" w:rsidR="0003597E" w:rsidRDefault="0003597E" w:rsidP="0003597E">
      <w:pPr>
        <w:widowControl w:val="0"/>
        <w:autoSpaceDE w:val="0"/>
        <w:autoSpaceDN w:val="0"/>
        <w:adjustRightInd w:val="0"/>
        <w:rPr>
          <w:rFonts w:ascii="Monaco" w:hAnsi="Monaco" w:cs="Monaco"/>
          <w:color w:val="FF0000"/>
          <w:sz w:val="30"/>
          <w:szCs w:val="30"/>
        </w:rPr>
      </w:pPr>
      <w:r w:rsidRPr="00F53FCB">
        <w:rPr>
          <w:rFonts w:ascii="Monaco" w:hAnsi="Monaco" w:cs="Monaco"/>
          <w:color w:val="FF0000"/>
          <w:sz w:val="30"/>
          <w:szCs w:val="30"/>
        </w:rPr>
        <w:t>yum install ffmpeg ffmpeg-devel ffmpeg-libpostproc</w:t>
      </w:r>
    </w:p>
    <w:p w14:paraId="615C03AA" w14:textId="6C18F197" w:rsidR="00F53FCB" w:rsidRDefault="00F53FCB" w:rsidP="0003597E">
      <w:pPr>
        <w:widowControl w:val="0"/>
        <w:autoSpaceDE w:val="0"/>
        <w:autoSpaceDN w:val="0"/>
        <w:adjustRightInd w:val="0"/>
        <w:rPr>
          <w:rFonts w:ascii="Monaco" w:hAnsi="Monaco" w:cs="Monaco"/>
          <w:color w:val="FF0000"/>
          <w:sz w:val="30"/>
          <w:szCs w:val="30"/>
        </w:rPr>
      </w:pPr>
      <w:r>
        <w:rPr>
          <w:rFonts w:ascii="Monaco" w:hAnsi="Monaco" w:cs="Monaco"/>
          <w:color w:val="FF0000"/>
          <w:sz w:val="30"/>
          <w:szCs w:val="30"/>
        </w:rPr>
        <w:t>Cách khác cài đặt, do cách trên lỗi:</w:t>
      </w:r>
    </w:p>
    <w:p w14:paraId="08241724" w14:textId="77777777" w:rsidR="00AA49E9" w:rsidRDefault="00AA49E9" w:rsidP="00AA49E9">
      <w:pPr>
        <w:shd w:val="clear" w:color="auto" w:fill="FFFFFF"/>
        <w:spacing w:before="360" w:after="240"/>
        <w:outlineLvl w:val="2"/>
        <w:rPr>
          <w:rFonts w:ascii="Segoe UI" w:eastAsia="Times New Roman" w:hAnsi="Segoe UI"/>
          <w:b/>
          <w:bCs/>
          <w:color w:val="24292E"/>
          <w:sz w:val="30"/>
          <w:szCs w:val="30"/>
        </w:rPr>
      </w:pPr>
      <w:r w:rsidRPr="00AA49E9">
        <w:rPr>
          <w:rFonts w:ascii="Segoe UI" w:eastAsia="Times New Roman" w:hAnsi="Segoe UI"/>
          <w:b/>
          <w:bCs/>
          <w:color w:val="24292E"/>
          <w:sz w:val="30"/>
          <w:szCs w:val="30"/>
        </w:rPr>
        <w:t>Cài đặt ffmpeg để chuyển đổi video thường sang dạng Streaming (ts)</w:t>
      </w:r>
    </w:p>
    <w:p w14:paraId="7C9DC890" w14:textId="4CF17446" w:rsidR="00E70843" w:rsidRPr="00AA49E9" w:rsidRDefault="00B31EBA" w:rsidP="00AA49E9">
      <w:pPr>
        <w:shd w:val="clear" w:color="auto" w:fill="FFFFFF"/>
        <w:spacing w:before="360" w:after="240"/>
        <w:outlineLvl w:val="2"/>
        <w:rPr>
          <w:rFonts w:ascii="Segoe UI" w:eastAsia="Times New Roman" w:hAnsi="Segoe UI"/>
          <w:b/>
          <w:bCs/>
          <w:color w:val="24292E"/>
          <w:sz w:val="30"/>
          <w:szCs w:val="30"/>
        </w:rPr>
      </w:pPr>
      <w:r>
        <w:rPr>
          <w:rFonts w:ascii="Segoe UI" w:eastAsia="Times New Roman" w:hAnsi="Segoe UI"/>
          <w:b/>
          <w:bCs/>
          <w:color w:val="24292E"/>
          <w:sz w:val="30"/>
          <w:szCs w:val="30"/>
        </w:rPr>
        <w:t xml:space="preserve">Link: </w:t>
      </w:r>
      <w:r w:rsidR="00E70843" w:rsidRPr="00E70843">
        <w:rPr>
          <w:rFonts w:ascii="Segoe UI" w:eastAsia="Times New Roman" w:hAnsi="Segoe UI"/>
          <w:b/>
          <w:bCs/>
          <w:color w:val="24292E"/>
          <w:sz w:val="30"/>
          <w:szCs w:val="30"/>
        </w:rPr>
        <w:t>https://trac.ffmpeg.org/wiki/CompilationGuide/Centos</w:t>
      </w:r>
    </w:p>
    <w:p w14:paraId="6A2DF58F" w14:textId="66067E7D" w:rsidR="00B31EBA" w:rsidRDefault="00B31EBA" w:rsidP="00AA49E9">
      <w:pPr>
        <w:shd w:val="clear" w:color="auto" w:fill="FFFFFF"/>
        <w:spacing w:after="240"/>
        <w:rPr>
          <w:rFonts w:ascii="Segoe UI" w:hAnsi="Segoe UI"/>
          <w:color w:val="24292E"/>
        </w:rPr>
      </w:pPr>
      <w:r>
        <w:rPr>
          <w:rFonts w:ascii="Segoe UI" w:hAnsi="Segoe UI"/>
          <w:color w:val="24292E"/>
        </w:rPr>
        <w:t>( Kết hợp link trên và code phía dưới, đã test cài ok. Một số lib ko cài đc theo link dưới thì lấy theo link bên trên )</w:t>
      </w:r>
    </w:p>
    <w:p w14:paraId="6B98701B" w14:textId="77777777" w:rsidR="00AA49E9" w:rsidRDefault="00AA49E9" w:rsidP="00AA49E9">
      <w:pPr>
        <w:shd w:val="clear" w:color="auto" w:fill="FFFFFF"/>
        <w:spacing w:after="240"/>
        <w:rPr>
          <w:rFonts w:ascii="Segoe UI" w:hAnsi="Segoe UI"/>
          <w:color w:val="24292E"/>
        </w:rPr>
      </w:pPr>
      <w:r w:rsidRPr="00AA49E9">
        <w:rPr>
          <w:rFonts w:ascii="Segoe UI" w:hAnsi="Segoe UI"/>
          <w:color w:val="24292E"/>
        </w:rPr>
        <w:t>Cài đặt các trình biên dịch cần thiết. </w:t>
      </w:r>
      <w:r w:rsidRPr="00AA49E9">
        <w:rPr>
          <w:rFonts w:ascii="Segoe UI" w:hAnsi="Segoe UI"/>
          <w:b/>
          <w:bCs/>
          <w:color w:val="24292E"/>
        </w:rPr>
        <w:t>Lưu ý:</w:t>
      </w:r>
      <w:r w:rsidRPr="00AA49E9">
        <w:rPr>
          <w:rFonts w:ascii="Segoe UI" w:hAnsi="Segoe UI"/>
          <w:color w:val="24292E"/>
        </w:rPr>
        <w:t> Tất cả các lệnh dưới đây phải chạy trên quyền cao nhất của hệ thống (root).</w:t>
      </w:r>
    </w:p>
    <w:p w14:paraId="396910A0" w14:textId="00B6C8FD" w:rsidR="00D5527C" w:rsidRPr="00AA49E9" w:rsidRDefault="00D5527C" w:rsidP="00D5527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420" w:right="420"/>
        <w:rPr>
          <w:rFonts w:ascii="Courier New" w:hAnsi="Courier New" w:cs="Courier New"/>
          <w:color w:val="000000"/>
          <w:sz w:val="20"/>
          <w:szCs w:val="20"/>
        </w:rPr>
      </w:pPr>
      <w:r>
        <w:rPr>
          <w:rFonts w:ascii="Courier New" w:hAnsi="Courier New" w:cs="Courier New"/>
          <w:color w:val="000000"/>
          <w:sz w:val="20"/>
          <w:szCs w:val="20"/>
        </w:rPr>
        <w:t xml:space="preserve"># </w:t>
      </w:r>
      <w:r w:rsidRPr="00F53FCB">
        <w:rPr>
          <w:rFonts w:ascii="Courier New" w:hAnsi="Courier New" w:cs="Courier New"/>
          <w:color w:val="000000"/>
          <w:sz w:val="20"/>
          <w:szCs w:val="20"/>
        </w:rPr>
        <w:t>rm -rf /etc/yum.repos.d/dag.repo</w:t>
      </w:r>
    </w:p>
    <w:p w14:paraId="5211A635"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yum update</w:t>
      </w:r>
    </w:p>
    <w:p w14:paraId="0A221666"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yum install -y autoconf automake cmake freetype-devel gcc gcc-c++ git libtool make mercurial nasm pkgconfig zlib-devel</w:t>
      </w:r>
    </w:p>
    <w:p w14:paraId="58C2040C" w14:textId="0AF5FCDD"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1. Biên dịch yasm từ source</w:t>
      </w:r>
    </w:p>
    <w:p w14:paraId="262214A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mkdir ~/ffmpeg_sources</w:t>
      </w:r>
    </w:p>
    <w:p w14:paraId="047F31C6"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1EA52A03"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--depth 1 git://github.com/yasm/yasm.git</w:t>
      </w:r>
    </w:p>
    <w:p w14:paraId="41496797"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yasm</w:t>
      </w:r>
    </w:p>
    <w:p w14:paraId="3817F60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autoreconf -fiv</w:t>
      </w:r>
    </w:p>
    <w:p w14:paraId="0A465325" w14:textId="3BD1C388"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./configure --prefix="/opt</w:t>
      </w:r>
      <w:r w:rsidR="00AA49E9" w:rsidRPr="00AA49E9">
        <w:rPr>
          <w:rFonts w:ascii="Consolas" w:hAnsi="Consolas" w:cs="Courier New"/>
          <w:color w:val="24292E"/>
          <w:sz w:val="20"/>
          <w:szCs w:val="20"/>
          <w:bdr w:val="none" w:sz="0" w:space="0" w:color="auto" w:frame="1"/>
        </w:rPr>
        <w:t>/ffmpeg_build" --bindir="$HOME/bin"</w:t>
      </w:r>
    </w:p>
    <w:p w14:paraId="46F07BC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12CA144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6D78D975"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503B4C66" w14:textId="19F268A1"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2. Biên dịch gói mã hóa video dạng x264 và x265</w:t>
      </w:r>
    </w:p>
    <w:p w14:paraId="0DEEB84E"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1A21343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--depth 1 git://git.videolan.org/x264</w:t>
      </w:r>
    </w:p>
    <w:p w14:paraId="06DE194D"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x264</w:t>
      </w:r>
    </w:p>
    <w:p w14:paraId="68519AC0" w14:textId="77777777" w:rsidR="00183050"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PKG_CONFIG_PATH="/opt</w:t>
      </w:r>
      <w:r w:rsidR="00AA49E9" w:rsidRPr="00AA49E9">
        <w:rPr>
          <w:rFonts w:ascii="Consolas" w:hAnsi="Consolas" w:cs="Courier New"/>
          <w:color w:val="24292E"/>
          <w:sz w:val="20"/>
          <w:szCs w:val="20"/>
          <w:bdr w:val="none" w:sz="0" w:space="0" w:color="auto" w:frame="1"/>
        </w:rPr>
        <w:t>/ffmpeg_build/lib/pkgcon</w:t>
      </w:r>
      <w:r>
        <w:rPr>
          <w:rFonts w:ascii="Consolas" w:hAnsi="Consolas" w:cs="Courier New"/>
          <w:color w:val="24292E"/>
          <w:sz w:val="20"/>
          <w:szCs w:val="20"/>
          <w:bdr w:val="none" w:sz="0" w:space="0" w:color="auto" w:frame="1"/>
        </w:rPr>
        <w:t xml:space="preserve">fig" </w:t>
      </w:r>
    </w:p>
    <w:p w14:paraId="117D4C3C" w14:textId="1DAAAD04"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./configure --prefix="/opt</w:t>
      </w:r>
      <w:r w:rsidR="00AA49E9" w:rsidRPr="00AA49E9">
        <w:rPr>
          <w:rFonts w:ascii="Consolas" w:hAnsi="Consolas" w:cs="Courier New"/>
          <w:color w:val="24292E"/>
          <w:sz w:val="20"/>
          <w:szCs w:val="20"/>
          <w:bdr w:val="none" w:sz="0" w:space="0" w:color="auto" w:frame="1"/>
        </w:rPr>
        <w:t>/ffmpeg_build" --bindir="$HOME/bin" --enable-static</w:t>
      </w:r>
    </w:p>
    <w:p w14:paraId="0EE24230"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1911DB3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5D14AF0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7D8B0FF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5AF00C3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hg clone https://bitbucket.org/multicoreware/x265</w:t>
      </w:r>
    </w:p>
    <w:p w14:paraId="461238BB" w14:textId="1859731E"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cmake -G "Unix Makefile</w:t>
      </w:r>
      <w:r w:rsidR="00A61195">
        <w:rPr>
          <w:rFonts w:ascii="Consolas" w:hAnsi="Consolas" w:cs="Courier New"/>
          <w:color w:val="24292E"/>
          <w:sz w:val="20"/>
          <w:szCs w:val="20"/>
          <w:bdr w:val="none" w:sz="0" w:space="0" w:color="auto" w:frame="1"/>
        </w:rPr>
        <w:t>s" -DCMAKE_INSTALL_PREFIX="/opt</w:t>
      </w:r>
      <w:r w:rsidRPr="00AA49E9">
        <w:rPr>
          <w:rFonts w:ascii="Consolas" w:hAnsi="Consolas" w:cs="Courier New"/>
          <w:color w:val="24292E"/>
          <w:sz w:val="20"/>
          <w:szCs w:val="20"/>
          <w:bdr w:val="none" w:sz="0" w:space="0" w:color="auto" w:frame="1"/>
        </w:rPr>
        <w:t>/ffmpeg_build" -DENABLE_SHARED:bool=off source</w:t>
      </w:r>
    </w:p>
    <w:p w14:paraId="44173D1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A8F8F6B" w14:textId="03A4A0C3"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3. Biên dịch gói mã hóa âm thanh chuẩn ACC</w:t>
      </w:r>
    </w:p>
    <w:p w14:paraId="007DE393"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789040D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--depth 1 git://git.code.sf.net/p/opencore-amr/fdk-aac</w:t>
      </w:r>
    </w:p>
    <w:p w14:paraId="51153C8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fdk-aac</w:t>
      </w:r>
    </w:p>
    <w:p w14:paraId="36C09935"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autoreconf -fiv</w:t>
      </w:r>
    </w:p>
    <w:p w14:paraId="15C251A2" w14:textId="74D4336E"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 xml:space="preserve">./configure </w:t>
      </w:r>
      <w:r w:rsidR="00A61195">
        <w:rPr>
          <w:rFonts w:ascii="Consolas" w:hAnsi="Consolas" w:cs="Courier New"/>
          <w:color w:val="24292E"/>
          <w:sz w:val="20"/>
          <w:szCs w:val="20"/>
          <w:bdr w:val="none" w:sz="0" w:space="0" w:color="auto" w:frame="1"/>
        </w:rPr>
        <w:t>--prefix="/opt</w:t>
      </w:r>
      <w:r w:rsidRPr="00AA49E9">
        <w:rPr>
          <w:rFonts w:ascii="Consolas" w:hAnsi="Consolas" w:cs="Courier New"/>
          <w:color w:val="24292E"/>
          <w:sz w:val="20"/>
          <w:szCs w:val="20"/>
          <w:bdr w:val="none" w:sz="0" w:space="0" w:color="auto" w:frame="1"/>
        </w:rPr>
        <w:t>/ffmpeg_build" --disable-shared</w:t>
      </w:r>
    </w:p>
    <w:p w14:paraId="5AC28359"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7335E2D1"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754B64E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686C0C26" w14:textId="5DB81C20"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4. Biên dịch gói mã hóa âm thanh LAME</w:t>
      </w:r>
    </w:p>
    <w:p w14:paraId="141AFA3B"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69FE568A"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curl -L -O http://downloads.sourceforge.net/project/lame/lame/3.99/lame-3.99.5.tar.gz</w:t>
      </w:r>
    </w:p>
    <w:p w14:paraId="5D4AD34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tar xzvf lame-3.99.5.tar.gz</w:t>
      </w:r>
    </w:p>
    <w:p w14:paraId="1A995C1D"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lame-3.99.5</w:t>
      </w:r>
    </w:p>
    <w:p w14:paraId="086F72EB" w14:textId="4443AD26"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./configure --prefix="/opt</w:t>
      </w:r>
      <w:r w:rsidR="00AA49E9" w:rsidRPr="00AA49E9">
        <w:rPr>
          <w:rFonts w:ascii="Consolas" w:hAnsi="Consolas" w:cs="Courier New"/>
          <w:color w:val="24292E"/>
          <w:sz w:val="20"/>
          <w:szCs w:val="20"/>
          <w:bdr w:val="none" w:sz="0" w:space="0" w:color="auto" w:frame="1"/>
        </w:rPr>
        <w:t>/ffmpeg_build" --bindir="$HOME/bin" --disable-shared --enable-nasm</w:t>
      </w:r>
    </w:p>
    <w:p w14:paraId="3698658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0F7CDDAB"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44509DD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63C5490E" w14:textId="7B1BD5CE"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5. Biên dịch code OPUS</w:t>
      </w:r>
    </w:p>
    <w:p w14:paraId="22907E25"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1C44260A"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http://git.opus-codec.org/opus.git</w:t>
      </w:r>
    </w:p>
    <w:p w14:paraId="7D7403E1"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opus</w:t>
      </w:r>
    </w:p>
    <w:p w14:paraId="66C5BC0E"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autoreconf -fiv</w:t>
      </w:r>
    </w:p>
    <w:p w14:paraId="4ACC65E3" w14:textId="540103E1"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./configure --prefix="/opt</w:t>
      </w:r>
      <w:r w:rsidR="00AA49E9" w:rsidRPr="00AA49E9">
        <w:rPr>
          <w:rFonts w:ascii="Consolas" w:hAnsi="Consolas" w:cs="Courier New"/>
          <w:color w:val="24292E"/>
          <w:sz w:val="20"/>
          <w:szCs w:val="20"/>
          <w:bdr w:val="none" w:sz="0" w:space="0" w:color="auto" w:frame="1"/>
        </w:rPr>
        <w:t>/ffmpeg_build" --disable-shared</w:t>
      </w:r>
    </w:p>
    <w:p w14:paraId="1E6D9886"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6D810519"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09AD87A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613A8110" w14:textId="75E64C66"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6. Biên dịch thư viện âm thanh OGG</w:t>
      </w:r>
    </w:p>
    <w:p w14:paraId="1C7629C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7C2D0DB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curl -O http://downloads.xiph.org/releases/ogg/libogg-1.3.2.tar.gz</w:t>
      </w:r>
    </w:p>
    <w:p w14:paraId="6773B9D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tar xzvf libogg-1.3.2.tar.gz</w:t>
      </w:r>
    </w:p>
    <w:p w14:paraId="5DAE165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libogg-1.3.2</w:t>
      </w:r>
    </w:p>
    <w:p w14:paraId="7A9C1D9C" w14:textId="58A9A400"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./configure --prefix="/opt</w:t>
      </w:r>
      <w:r w:rsidR="00AA49E9" w:rsidRPr="00AA49E9">
        <w:rPr>
          <w:rFonts w:ascii="Consolas" w:hAnsi="Consolas" w:cs="Courier New"/>
          <w:color w:val="24292E"/>
          <w:sz w:val="20"/>
          <w:szCs w:val="20"/>
          <w:bdr w:val="none" w:sz="0" w:space="0" w:color="auto" w:frame="1"/>
        </w:rPr>
        <w:t>/ffmpeg_build" --disable-shared</w:t>
      </w:r>
    </w:p>
    <w:p w14:paraId="5228DC3D"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0495DFAA"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04B22586"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415631F6" w14:textId="1F0DDBF8"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7. Biên dịch thư viện mã hóa âm thanh Vorbis</w:t>
      </w:r>
    </w:p>
    <w:p w14:paraId="22C7919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5D2A3FC6"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curl -O http://downloads.xiph.org/releases/vorbis/libvorbis-1.3.4.tar.gz</w:t>
      </w:r>
    </w:p>
    <w:p w14:paraId="38DD85EB"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tar xzvf libvorbis-1.3.4.tar.gz</w:t>
      </w:r>
    </w:p>
    <w:p w14:paraId="25674CEF"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libvorbis-1.3.4</w:t>
      </w:r>
    </w:p>
    <w:p w14:paraId="06FF2805" w14:textId="22F7E505" w:rsidR="00AA49E9" w:rsidRPr="00AA49E9" w:rsidRDefault="00A61195"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Pr>
          <w:rFonts w:ascii="Consolas" w:hAnsi="Consolas" w:cs="Courier New"/>
          <w:color w:val="24292E"/>
          <w:sz w:val="20"/>
          <w:szCs w:val="20"/>
          <w:bdr w:val="none" w:sz="0" w:space="0" w:color="auto" w:frame="1"/>
        </w:rPr>
        <w:t>LDFLAGS="-L/opt</w:t>
      </w:r>
      <w:r w:rsidR="00AA49E9" w:rsidRPr="00AA49E9">
        <w:rPr>
          <w:rFonts w:ascii="Consolas" w:hAnsi="Consolas" w:cs="Courier New"/>
          <w:color w:val="24292E"/>
          <w:sz w:val="20"/>
          <w:szCs w:val="20"/>
          <w:bdr w:val="none" w:sz="0" w:space="0" w:color="auto" w:frame="1"/>
        </w:rPr>
        <w:t>/ffmeg_build/lib" CPPFLAGS="-I</w:t>
      </w:r>
      <w:r>
        <w:rPr>
          <w:rFonts w:ascii="Consolas" w:hAnsi="Consolas" w:cs="Courier New"/>
          <w:color w:val="24292E"/>
          <w:sz w:val="20"/>
          <w:szCs w:val="20"/>
          <w:bdr w:val="none" w:sz="0" w:space="0" w:color="auto" w:frame="1"/>
        </w:rPr>
        <w:t>/opt</w:t>
      </w:r>
      <w:r w:rsidR="00AA49E9" w:rsidRPr="00AA49E9">
        <w:rPr>
          <w:rFonts w:ascii="Consolas" w:hAnsi="Consolas" w:cs="Courier New"/>
          <w:color w:val="24292E"/>
          <w:sz w:val="20"/>
          <w:szCs w:val="20"/>
          <w:bdr w:val="none" w:sz="0" w:space="0" w:color="auto" w:frame="1"/>
        </w:rPr>
        <w:t>/ffmpeg_build/incl</w:t>
      </w:r>
      <w:r>
        <w:rPr>
          <w:rFonts w:ascii="Consolas" w:hAnsi="Consolas" w:cs="Courier New"/>
          <w:color w:val="24292E"/>
          <w:sz w:val="20"/>
          <w:szCs w:val="20"/>
          <w:bdr w:val="none" w:sz="0" w:space="0" w:color="auto" w:frame="1"/>
        </w:rPr>
        <w:t>ude" ./configure --prefix="/opt/ffmpeg_build" --with-ogg="/opt</w:t>
      </w:r>
      <w:r w:rsidR="00AA49E9" w:rsidRPr="00AA49E9">
        <w:rPr>
          <w:rFonts w:ascii="Consolas" w:hAnsi="Consolas" w:cs="Courier New"/>
          <w:color w:val="24292E"/>
          <w:sz w:val="20"/>
          <w:szCs w:val="20"/>
          <w:bdr w:val="none" w:sz="0" w:space="0" w:color="auto" w:frame="1"/>
        </w:rPr>
        <w:t>/ffmpeg_build" --disable-shared</w:t>
      </w:r>
    </w:p>
    <w:p w14:paraId="05AF0E5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27C55D12"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599049FD"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distclean</w:t>
      </w:r>
    </w:p>
    <w:p w14:paraId="0F734F92" w14:textId="71BC76C2"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8. Biên dịch thư viện libvpx của WebM</w:t>
      </w:r>
    </w:p>
    <w:p w14:paraId="55C053A7"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4E560FAC"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--depth 1 https://chromium.googlesource.com/webm/libvpx.git</w:t>
      </w:r>
    </w:p>
    <w:p w14:paraId="56A429CD"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libvpx</w:t>
      </w:r>
    </w:p>
    <w:p w14:paraId="72E48206" w14:textId="43758F43"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./configure --prefix="</w:t>
      </w:r>
      <w:r w:rsidR="00A61195">
        <w:rPr>
          <w:rFonts w:ascii="Consolas" w:hAnsi="Consolas" w:cs="Courier New"/>
          <w:color w:val="24292E"/>
          <w:sz w:val="20"/>
          <w:szCs w:val="20"/>
          <w:bdr w:val="none" w:sz="0" w:space="0" w:color="auto" w:frame="1"/>
        </w:rPr>
        <w:t>/opt</w:t>
      </w:r>
      <w:r w:rsidRPr="00AA49E9">
        <w:rPr>
          <w:rFonts w:ascii="Consolas" w:hAnsi="Consolas" w:cs="Courier New"/>
          <w:color w:val="24292E"/>
          <w:sz w:val="20"/>
          <w:szCs w:val="20"/>
          <w:bdr w:val="none" w:sz="0" w:space="0" w:color="auto" w:frame="1"/>
        </w:rPr>
        <w:t>/ffmpeg_build" --disable-examples</w:t>
      </w:r>
    </w:p>
    <w:p w14:paraId="435D173E"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65517120"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006DBD0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clean</w:t>
      </w:r>
    </w:p>
    <w:p w14:paraId="0CF99EAC" w14:textId="6624DD1F" w:rsidR="00AA49E9" w:rsidRPr="00AA49E9" w:rsidRDefault="004B275B" w:rsidP="00AA49E9">
      <w:pPr>
        <w:shd w:val="clear" w:color="auto" w:fill="FFFFFF"/>
        <w:spacing w:before="360" w:after="240"/>
        <w:outlineLvl w:val="3"/>
        <w:rPr>
          <w:rFonts w:ascii="Segoe UI" w:eastAsia="Times New Roman" w:hAnsi="Segoe UI"/>
          <w:b/>
          <w:bCs/>
          <w:color w:val="24292E"/>
        </w:rPr>
      </w:pPr>
      <w:r>
        <w:rPr>
          <w:rFonts w:ascii="Segoe UI" w:eastAsia="Times New Roman" w:hAnsi="Segoe UI"/>
          <w:b/>
          <w:bCs/>
          <w:color w:val="24292E"/>
        </w:rPr>
        <w:t>i</w:t>
      </w:r>
      <w:r w:rsidR="00AA49E9" w:rsidRPr="00AA49E9">
        <w:rPr>
          <w:rFonts w:ascii="Segoe UI" w:eastAsia="Times New Roman" w:hAnsi="Segoe UI"/>
          <w:b/>
          <w:bCs/>
          <w:color w:val="24292E"/>
        </w:rPr>
        <w:t>9. Biên dịch ffmpeg</w:t>
      </w:r>
    </w:p>
    <w:p w14:paraId="5F48D9E4"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~/ffmpeg_sources</w:t>
      </w:r>
    </w:p>
    <w:p w14:paraId="08DBE805"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git clone --depth 1 https://git.videolan.org/git/ffmpeg.git</w:t>
      </w:r>
    </w:p>
    <w:p w14:paraId="7760BE10"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cd ffmpeg</w:t>
      </w:r>
    </w:p>
    <w:p w14:paraId="55685922" w14:textId="5670E773"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PKG_CONFIG_PATH="</w:t>
      </w:r>
      <w:r w:rsidR="00A61195">
        <w:rPr>
          <w:rFonts w:ascii="Consolas" w:hAnsi="Consolas" w:cs="Courier New"/>
          <w:color w:val="24292E"/>
          <w:sz w:val="20"/>
          <w:szCs w:val="20"/>
          <w:bdr w:val="none" w:sz="0" w:space="0" w:color="auto" w:frame="1"/>
        </w:rPr>
        <w:t>/opt</w:t>
      </w:r>
      <w:r w:rsidRPr="00AA49E9">
        <w:rPr>
          <w:rFonts w:ascii="Consolas" w:hAnsi="Consolas" w:cs="Courier New"/>
          <w:color w:val="24292E"/>
          <w:sz w:val="20"/>
          <w:szCs w:val="20"/>
          <w:bdr w:val="none" w:sz="0" w:space="0" w:color="auto" w:frame="1"/>
        </w:rPr>
        <w:t>/ffmpeg_build/lib/pkgconfig" ./configure --prefix="</w:t>
      </w:r>
      <w:r w:rsidR="00A61195">
        <w:rPr>
          <w:rFonts w:ascii="Consolas" w:hAnsi="Consolas" w:cs="Courier New"/>
          <w:color w:val="24292E"/>
          <w:sz w:val="20"/>
          <w:szCs w:val="20"/>
          <w:bdr w:val="none" w:sz="0" w:space="0" w:color="auto" w:frame="1"/>
        </w:rPr>
        <w:t>/opt</w:t>
      </w:r>
      <w:r w:rsidRPr="00AA49E9">
        <w:rPr>
          <w:rFonts w:ascii="Consolas" w:hAnsi="Consolas" w:cs="Courier New"/>
          <w:color w:val="24292E"/>
          <w:sz w:val="20"/>
          <w:szCs w:val="20"/>
          <w:bdr w:val="none" w:sz="0" w:space="0" w:color="auto" w:frame="1"/>
        </w:rPr>
        <w:t>/ffmpeg_build" --extra-cflags="-I</w:t>
      </w:r>
      <w:r w:rsidR="00A61195">
        <w:rPr>
          <w:rFonts w:ascii="Consolas" w:hAnsi="Consolas" w:cs="Courier New"/>
          <w:color w:val="24292E"/>
          <w:sz w:val="20"/>
          <w:szCs w:val="20"/>
          <w:bdr w:val="none" w:sz="0" w:space="0" w:color="auto" w:frame="1"/>
        </w:rPr>
        <w:t>/opt</w:t>
      </w:r>
      <w:r w:rsidRPr="00AA49E9">
        <w:rPr>
          <w:rFonts w:ascii="Consolas" w:hAnsi="Consolas" w:cs="Courier New"/>
          <w:color w:val="24292E"/>
          <w:sz w:val="20"/>
          <w:szCs w:val="20"/>
          <w:bdr w:val="none" w:sz="0" w:space="0" w:color="auto" w:frame="1"/>
        </w:rPr>
        <w:t>/ffmpeg_build/include" --extra-ldflags="-L</w:t>
      </w:r>
      <w:r w:rsidR="00A61195">
        <w:rPr>
          <w:rFonts w:ascii="Consolas" w:hAnsi="Consolas" w:cs="Courier New"/>
          <w:color w:val="24292E"/>
          <w:sz w:val="20"/>
          <w:szCs w:val="20"/>
          <w:bdr w:val="none" w:sz="0" w:space="0" w:color="auto" w:frame="1"/>
        </w:rPr>
        <w:t>/opt</w:t>
      </w:r>
      <w:r w:rsidRPr="00AA49E9">
        <w:rPr>
          <w:rFonts w:ascii="Consolas" w:hAnsi="Consolas" w:cs="Courier New"/>
          <w:color w:val="24292E"/>
          <w:sz w:val="20"/>
          <w:szCs w:val="20"/>
          <w:bdr w:val="none" w:sz="0" w:space="0" w:color="auto" w:frame="1"/>
        </w:rPr>
        <w:t>/ffmpeg_build/lib" --bindir="$HOME/bin" --pkg-config-flags="--static" --enable-gpl --enable-nonfree --enable-libfdk-aac --enable-libfreetype --enable-libmp3lame --enable-libopus --enable-libvorbis --enable-libvpx --enable-libx264</w:t>
      </w:r>
    </w:p>
    <w:p w14:paraId="1F3047CB"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w:t>
      </w:r>
    </w:p>
    <w:p w14:paraId="1A3EF371"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AA49E9">
        <w:rPr>
          <w:rFonts w:ascii="Consolas" w:hAnsi="Consolas" w:cs="Courier New"/>
          <w:color w:val="24292E"/>
          <w:sz w:val="20"/>
          <w:szCs w:val="20"/>
          <w:bdr w:val="none" w:sz="0" w:space="0" w:color="auto" w:frame="1"/>
        </w:rPr>
        <w:t>make install</w:t>
      </w:r>
    </w:p>
    <w:p w14:paraId="7C0DEE78" w14:textId="77777777" w:rsidR="00AA49E9" w:rsidRPr="00AA49E9" w:rsidRDefault="00AA49E9" w:rsidP="00AA49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AA49E9">
        <w:rPr>
          <w:rFonts w:ascii="Consolas" w:hAnsi="Consolas" w:cs="Courier New"/>
          <w:color w:val="24292E"/>
          <w:sz w:val="20"/>
          <w:szCs w:val="20"/>
          <w:bdr w:val="none" w:sz="0" w:space="0" w:color="auto" w:frame="1"/>
        </w:rPr>
        <w:t>make distclean</w:t>
      </w:r>
    </w:p>
    <w:p w14:paraId="13F92179" w14:textId="77777777" w:rsidR="00F53FCB" w:rsidRDefault="00F53FCB" w:rsidP="0003597E">
      <w:pPr>
        <w:widowControl w:val="0"/>
        <w:autoSpaceDE w:val="0"/>
        <w:autoSpaceDN w:val="0"/>
        <w:adjustRightInd w:val="0"/>
        <w:rPr>
          <w:rFonts w:ascii="Monaco" w:hAnsi="Monaco" w:cs="Monaco"/>
          <w:color w:val="000000" w:themeColor="text1"/>
          <w:sz w:val="30"/>
          <w:szCs w:val="30"/>
          <w:lang w:val="vi-VN"/>
        </w:rPr>
      </w:pPr>
    </w:p>
    <w:p w14:paraId="6644E792" w14:textId="77777777" w:rsidR="00AA49E9" w:rsidRPr="00F53FCB" w:rsidRDefault="00AA49E9" w:rsidP="0003597E">
      <w:pPr>
        <w:widowControl w:val="0"/>
        <w:autoSpaceDE w:val="0"/>
        <w:autoSpaceDN w:val="0"/>
        <w:adjustRightInd w:val="0"/>
        <w:rPr>
          <w:rFonts w:ascii="Monaco" w:hAnsi="Monaco" w:cs="Monaco"/>
          <w:color w:val="000000" w:themeColor="text1"/>
          <w:sz w:val="30"/>
          <w:szCs w:val="30"/>
          <w:lang w:val="vi-VN"/>
        </w:rPr>
      </w:pPr>
    </w:p>
    <w:p w14:paraId="22602022" w14:textId="77777777" w:rsidR="0003597E" w:rsidRDefault="0003597E" w:rsidP="0003597E">
      <w:pPr>
        <w:widowControl w:val="0"/>
        <w:autoSpaceDE w:val="0"/>
        <w:autoSpaceDN w:val="0"/>
        <w:adjustRightInd w:val="0"/>
        <w:jc w:val="both"/>
        <w:rPr>
          <w:rFonts w:ascii="Helvetica" w:hAnsi="Helvetica" w:cs="Helvetica"/>
          <w:color w:val="141414"/>
          <w:sz w:val="72"/>
          <w:szCs w:val="72"/>
        </w:rPr>
      </w:pPr>
      <w:r>
        <w:rPr>
          <w:rFonts w:ascii="Helvetica" w:hAnsi="Helvetica" w:cs="Helvetica"/>
          <w:color w:val="141414"/>
          <w:sz w:val="72"/>
          <w:szCs w:val="72"/>
        </w:rPr>
        <w:t>3. Cấu hình Nginx-RTMP, FFmpeg và HLS</w:t>
      </w:r>
    </w:p>
    <w:p w14:paraId="5CBD902B"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Tạo các thư mục để chứa dữ liệu streaming và recording.</w:t>
      </w:r>
    </w:p>
    <w:p w14:paraId="6F5096F6"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mkdir /home/HLS</w:t>
      </w:r>
    </w:p>
    <w:p w14:paraId="01BC574D" w14:textId="77777777" w:rsidR="0003597E" w:rsidRDefault="0003597E" w:rsidP="0003597E">
      <w:pPr>
        <w:widowControl w:val="0"/>
        <w:autoSpaceDE w:val="0"/>
        <w:autoSpaceDN w:val="0"/>
        <w:adjustRightInd w:val="0"/>
        <w:rPr>
          <w:rFonts w:ascii="Monaco" w:hAnsi="Monaco" w:cs="Monaco"/>
          <w:color w:val="3A3C3C"/>
          <w:sz w:val="30"/>
          <w:szCs w:val="30"/>
        </w:rPr>
      </w:pPr>
    </w:p>
    <w:p w14:paraId="316DE93C"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mkdir /home/HLS/live              # Chứa dữ liệu HLS streaming cho desktop</w:t>
      </w:r>
    </w:p>
    <w:p w14:paraId="6099687B" w14:textId="77777777" w:rsidR="0003597E" w:rsidRDefault="0003597E" w:rsidP="0003597E">
      <w:pPr>
        <w:widowControl w:val="0"/>
        <w:autoSpaceDE w:val="0"/>
        <w:autoSpaceDN w:val="0"/>
        <w:adjustRightInd w:val="0"/>
        <w:rPr>
          <w:rFonts w:ascii="Monaco" w:hAnsi="Monaco" w:cs="Monaco"/>
          <w:color w:val="3A3C3C"/>
          <w:sz w:val="30"/>
          <w:szCs w:val="30"/>
        </w:rPr>
      </w:pPr>
    </w:p>
    <w:p w14:paraId="784A24A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mkdir /home/HLS/mobile            # Chứa dữ liệu HLS streaming cho mobile</w:t>
      </w:r>
    </w:p>
    <w:p w14:paraId="4F6DF390" w14:textId="77777777" w:rsidR="0003597E" w:rsidRDefault="0003597E" w:rsidP="0003597E">
      <w:pPr>
        <w:widowControl w:val="0"/>
        <w:autoSpaceDE w:val="0"/>
        <w:autoSpaceDN w:val="0"/>
        <w:adjustRightInd w:val="0"/>
        <w:rPr>
          <w:rFonts w:ascii="Monaco" w:hAnsi="Monaco" w:cs="Monaco"/>
          <w:color w:val="3A3C3C"/>
          <w:sz w:val="30"/>
          <w:szCs w:val="30"/>
        </w:rPr>
      </w:pPr>
    </w:p>
    <w:p w14:paraId="4825B8BF"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mkdir /home/video_recordings      # Chứa video ghi hình</w:t>
      </w:r>
    </w:p>
    <w:p w14:paraId="6A2D64A1"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Mở port trên firewall cho Nginx và RTMP</w:t>
      </w:r>
    </w:p>
    <w:p w14:paraId="6A7A6E3F"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Mở file cấu hình iptables</w:t>
      </w:r>
    </w:p>
    <w:p w14:paraId="75E44717"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vi /etc/sysconfig/iptables</w:t>
      </w:r>
    </w:p>
    <w:p w14:paraId="51884640"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Thêm nội dung sau vào file:</w:t>
      </w:r>
    </w:p>
    <w:p w14:paraId="73FBD9B1"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 INPUT M state --state NEW m TCP P dport 80 J ACCEPT</w:t>
      </w:r>
    </w:p>
    <w:p w14:paraId="1FDB5057" w14:textId="77777777" w:rsidR="0003597E" w:rsidRDefault="0003597E" w:rsidP="0003597E">
      <w:pPr>
        <w:widowControl w:val="0"/>
        <w:autoSpaceDE w:val="0"/>
        <w:autoSpaceDN w:val="0"/>
        <w:adjustRightInd w:val="0"/>
        <w:rPr>
          <w:rFonts w:ascii="Monaco" w:hAnsi="Monaco" w:cs="Monaco"/>
          <w:color w:val="3A3C3C"/>
          <w:sz w:val="30"/>
          <w:szCs w:val="30"/>
        </w:rPr>
      </w:pPr>
    </w:p>
    <w:p w14:paraId="3BA5E8F5"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 INPUT M state --state NEW m TCP P dport 1935 J ACCEPT</w:t>
      </w:r>
    </w:p>
    <w:p w14:paraId="66E6C031"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Lưu lại. Dùng lệnh sau để nạp lại rule</w:t>
      </w:r>
    </w:p>
    <w:p w14:paraId="3D67F2B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service iptables save</w:t>
      </w:r>
    </w:p>
    <w:p w14:paraId="57D63070" w14:textId="77777777" w:rsidR="0003597E" w:rsidRDefault="0003597E" w:rsidP="0003597E">
      <w:pPr>
        <w:widowControl w:val="0"/>
        <w:autoSpaceDE w:val="0"/>
        <w:autoSpaceDN w:val="0"/>
        <w:adjustRightInd w:val="0"/>
        <w:jc w:val="both"/>
        <w:rPr>
          <w:rFonts w:ascii="Helvetica" w:hAnsi="Helvetica" w:cs="Helvetica"/>
          <w:color w:val="141414"/>
          <w:sz w:val="56"/>
          <w:szCs w:val="56"/>
        </w:rPr>
      </w:pPr>
      <w:r>
        <w:rPr>
          <w:rFonts w:ascii="Helvetica" w:hAnsi="Helvetica" w:cs="Helvetica"/>
          <w:color w:val="141414"/>
          <w:sz w:val="56"/>
          <w:szCs w:val="56"/>
        </w:rPr>
        <w:t>3.1 Cấu hình Streaming Video</w:t>
      </w:r>
    </w:p>
    <w:p w14:paraId="4F0D251C"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Mở file cấu hình Nginx</w:t>
      </w:r>
    </w:p>
    <w:p w14:paraId="465576A4"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vi /usr/local/nginx/conf/nginx.conf</w:t>
      </w:r>
    </w:p>
    <w:p w14:paraId="57B558C1"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Thêm vào nội dung sau:</w:t>
      </w:r>
    </w:p>
    <w:p w14:paraId="631AC285"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rtmp {</w:t>
      </w:r>
    </w:p>
    <w:p w14:paraId="14A5636D" w14:textId="77777777" w:rsidR="0003597E" w:rsidRDefault="0003597E" w:rsidP="0003597E">
      <w:pPr>
        <w:widowControl w:val="0"/>
        <w:autoSpaceDE w:val="0"/>
        <w:autoSpaceDN w:val="0"/>
        <w:adjustRightInd w:val="0"/>
        <w:rPr>
          <w:rFonts w:ascii="Monaco" w:hAnsi="Monaco" w:cs="Monaco"/>
          <w:color w:val="3A3C3C"/>
          <w:sz w:val="30"/>
          <w:szCs w:val="30"/>
        </w:rPr>
      </w:pPr>
    </w:p>
    <w:p w14:paraId="27E410C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server {</w:t>
      </w:r>
    </w:p>
    <w:p w14:paraId="7364ADBB" w14:textId="77777777" w:rsidR="0003597E" w:rsidRDefault="0003597E" w:rsidP="0003597E">
      <w:pPr>
        <w:widowControl w:val="0"/>
        <w:autoSpaceDE w:val="0"/>
        <w:autoSpaceDN w:val="0"/>
        <w:adjustRightInd w:val="0"/>
        <w:rPr>
          <w:rFonts w:ascii="Monaco" w:hAnsi="Monaco" w:cs="Monaco"/>
          <w:color w:val="3A3C3C"/>
          <w:sz w:val="30"/>
          <w:szCs w:val="30"/>
        </w:rPr>
      </w:pPr>
    </w:p>
    <w:p w14:paraId="7869E06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listen 1935;                            # Port để Nginx chấp nhận kết nối RTMP</w:t>
      </w:r>
    </w:p>
    <w:p w14:paraId="10D2F131" w14:textId="77777777" w:rsidR="0003597E" w:rsidRDefault="0003597E" w:rsidP="0003597E">
      <w:pPr>
        <w:widowControl w:val="0"/>
        <w:autoSpaceDE w:val="0"/>
        <w:autoSpaceDN w:val="0"/>
        <w:adjustRightInd w:val="0"/>
        <w:rPr>
          <w:rFonts w:ascii="Monaco" w:hAnsi="Monaco" w:cs="Monaco"/>
          <w:color w:val="3A3C3C"/>
          <w:sz w:val="30"/>
          <w:szCs w:val="30"/>
        </w:rPr>
      </w:pPr>
    </w:p>
    <w:p w14:paraId="077B9E9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chunk_size 4096;                        # Kích thước chunk tối đa để ghép kênh stream</w:t>
      </w:r>
    </w:p>
    <w:p w14:paraId="2C7F229A" w14:textId="77777777" w:rsidR="0003597E" w:rsidRDefault="0003597E" w:rsidP="0003597E">
      <w:pPr>
        <w:widowControl w:val="0"/>
        <w:autoSpaceDE w:val="0"/>
        <w:autoSpaceDN w:val="0"/>
        <w:adjustRightInd w:val="0"/>
        <w:rPr>
          <w:rFonts w:ascii="Monaco" w:hAnsi="Monaco" w:cs="Monaco"/>
          <w:color w:val="3A3C3C"/>
          <w:sz w:val="30"/>
          <w:szCs w:val="30"/>
        </w:rPr>
      </w:pPr>
    </w:p>
    <w:p w14:paraId="245F467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allow play all;</w:t>
      </w:r>
    </w:p>
    <w:p w14:paraId="761DFE04" w14:textId="77777777" w:rsidR="0003597E" w:rsidRDefault="0003597E" w:rsidP="0003597E">
      <w:pPr>
        <w:widowControl w:val="0"/>
        <w:autoSpaceDE w:val="0"/>
        <w:autoSpaceDN w:val="0"/>
        <w:adjustRightInd w:val="0"/>
        <w:rPr>
          <w:rFonts w:ascii="Monaco" w:hAnsi="Monaco" w:cs="Monaco"/>
          <w:color w:val="3A3C3C"/>
          <w:sz w:val="30"/>
          <w:szCs w:val="30"/>
        </w:rPr>
      </w:pPr>
    </w:p>
    <w:p w14:paraId="77A6DCA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Tạo một luồng HLS streaming là “live” dành cho desktop</w:t>
      </w:r>
    </w:p>
    <w:p w14:paraId="576C06F3" w14:textId="77777777" w:rsidR="0003597E" w:rsidRDefault="0003597E" w:rsidP="0003597E">
      <w:pPr>
        <w:widowControl w:val="0"/>
        <w:autoSpaceDE w:val="0"/>
        <w:autoSpaceDN w:val="0"/>
        <w:adjustRightInd w:val="0"/>
        <w:rPr>
          <w:rFonts w:ascii="Monaco" w:hAnsi="Monaco" w:cs="Monaco"/>
          <w:color w:val="3A3C3C"/>
          <w:sz w:val="30"/>
          <w:szCs w:val="30"/>
        </w:rPr>
      </w:pPr>
    </w:p>
    <w:p w14:paraId="6653841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application live {</w:t>
      </w:r>
    </w:p>
    <w:p w14:paraId="2CFF9B89" w14:textId="77777777" w:rsidR="0003597E" w:rsidRDefault="0003597E" w:rsidP="0003597E">
      <w:pPr>
        <w:widowControl w:val="0"/>
        <w:autoSpaceDE w:val="0"/>
        <w:autoSpaceDN w:val="0"/>
        <w:adjustRightInd w:val="0"/>
        <w:rPr>
          <w:rFonts w:ascii="Monaco" w:hAnsi="Monaco" w:cs="Monaco"/>
          <w:color w:val="3A3C3C"/>
          <w:sz w:val="30"/>
          <w:szCs w:val="30"/>
        </w:rPr>
      </w:pPr>
    </w:p>
    <w:p w14:paraId="64FE923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allow play all;                         # Cho phép khách xem video</w:t>
      </w:r>
    </w:p>
    <w:p w14:paraId="153B16DA" w14:textId="77777777" w:rsidR="0003597E" w:rsidRDefault="0003597E" w:rsidP="0003597E">
      <w:pPr>
        <w:widowControl w:val="0"/>
        <w:autoSpaceDE w:val="0"/>
        <w:autoSpaceDN w:val="0"/>
        <w:adjustRightInd w:val="0"/>
        <w:rPr>
          <w:rFonts w:ascii="Monaco" w:hAnsi="Monaco" w:cs="Monaco"/>
          <w:color w:val="3A3C3C"/>
          <w:sz w:val="30"/>
          <w:szCs w:val="30"/>
        </w:rPr>
      </w:pPr>
    </w:p>
    <w:p w14:paraId="16E873C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live on;                                # Bật luồng streaming “live”</w:t>
      </w:r>
    </w:p>
    <w:p w14:paraId="6EAD5C52" w14:textId="77777777" w:rsidR="0003597E" w:rsidRDefault="0003597E" w:rsidP="0003597E">
      <w:pPr>
        <w:widowControl w:val="0"/>
        <w:autoSpaceDE w:val="0"/>
        <w:autoSpaceDN w:val="0"/>
        <w:adjustRightInd w:val="0"/>
        <w:rPr>
          <w:rFonts w:ascii="Monaco" w:hAnsi="Monaco" w:cs="Monaco"/>
          <w:color w:val="3A3C3C"/>
          <w:sz w:val="30"/>
          <w:szCs w:val="30"/>
        </w:rPr>
      </w:pPr>
    </w:p>
    <w:p w14:paraId="0BBBB24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record all;                             # Bật ghi hình video và audio streaming</w:t>
      </w:r>
    </w:p>
    <w:p w14:paraId="3AB1E97D" w14:textId="77777777" w:rsidR="0003597E" w:rsidRDefault="0003597E" w:rsidP="0003597E">
      <w:pPr>
        <w:widowControl w:val="0"/>
        <w:autoSpaceDE w:val="0"/>
        <w:autoSpaceDN w:val="0"/>
        <w:adjustRightInd w:val="0"/>
        <w:rPr>
          <w:rFonts w:ascii="Monaco" w:hAnsi="Monaco" w:cs="Monaco"/>
          <w:color w:val="3A3C3C"/>
          <w:sz w:val="30"/>
          <w:szCs w:val="30"/>
        </w:rPr>
      </w:pPr>
    </w:p>
    <w:p w14:paraId="565728A4"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record_path /home/video_recordings;     # Thư mục chứa các file ghi hình flv</w:t>
      </w:r>
    </w:p>
    <w:p w14:paraId="68BEF950" w14:textId="77777777" w:rsidR="0003597E" w:rsidRDefault="0003597E" w:rsidP="0003597E">
      <w:pPr>
        <w:widowControl w:val="0"/>
        <w:autoSpaceDE w:val="0"/>
        <w:autoSpaceDN w:val="0"/>
        <w:adjustRightInd w:val="0"/>
        <w:rPr>
          <w:rFonts w:ascii="Monaco" w:hAnsi="Monaco" w:cs="Monaco"/>
          <w:color w:val="3A3C3C"/>
          <w:sz w:val="30"/>
          <w:szCs w:val="30"/>
        </w:rPr>
      </w:pPr>
    </w:p>
    <w:p w14:paraId="016F54D2"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record_unique on;   # Khi bật chế độ này sẽ thêm thời gian vào tên các file ghi hình</w:t>
      </w:r>
    </w:p>
    <w:p w14:paraId="2715BF34" w14:textId="77777777" w:rsidR="0003597E" w:rsidRDefault="0003597E" w:rsidP="0003597E">
      <w:pPr>
        <w:widowControl w:val="0"/>
        <w:autoSpaceDE w:val="0"/>
        <w:autoSpaceDN w:val="0"/>
        <w:adjustRightInd w:val="0"/>
        <w:rPr>
          <w:rFonts w:ascii="Monaco" w:hAnsi="Monaco" w:cs="Monaco"/>
          <w:color w:val="3A3C3C"/>
          <w:sz w:val="30"/>
          <w:szCs w:val="30"/>
        </w:rPr>
      </w:pPr>
    </w:p>
    <w:p w14:paraId="0854E93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 on;                                 # Bật HLS</w:t>
      </w:r>
    </w:p>
    <w:p w14:paraId="3C8482BE" w14:textId="77777777" w:rsidR="0003597E" w:rsidRDefault="0003597E" w:rsidP="0003597E">
      <w:pPr>
        <w:widowControl w:val="0"/>
        <w:autoSpaceDE w:val="0"/>
        <w:autoSpaceDN w:val="0"/>
        <w:adjustRightInd w:val="0"/>
        <w:rPr>
          <w:rFonts w:ascii="Monaco" w:hAnsi="Monaco" w:cs="Monaco"/>
          <w:color w:val="3A3C3C"/>
          <w:sz w:val="30"/>
          <w:szCs w:val="30"/>
        </w:rPr>
      </w:pPr>
    </w:p>
    <w:p w14:paraId="4298905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hls_nested on;                          # Bật chế độ nested. Ở chế độ này một thư mục con sẽ được tạo ra cho mỗi luồng stream. Các HLS playlist và fragment sẽ được tạo ra trong thư mục con đó</w:t>
      </w:r>
    </w:p>
    <w:p w14:paraId="71E675E7" w14:textId="77777777" w:rsidR="0003597E" w:rsidRDefault="0003597E" w:rsidP="0003597E">
      <w:pPr>
        <w:widowControl w:val="0"/>
        <w:autoSpaceDE w:val="0"/>
        <w:autoSpaceDN w:val="0"/>
        <w:adjustRightInd w:val="0"/>
        <w:rPr>
          <w:rFonts w:ascii="Monaco" w:hAnsi="Monaco" w:cs="Monaco"/>
          <w:color w:val="3A3C3C"/>
          <w:sz w:val="30"/>
          <w:szCs w:val="30"/>
        </w:rPr>
      </w:pPr>
    </w:p>
    <w:p w14:paraId="31461B6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hls_path /home/HLS/live;                # Thiết lập thư mục chứa HLS playlist và fragment</w:t>
      </w:r>
    </w:p>
    <w:p w14:paraId="69950079" w14:textId="77777777" w:rsidR="0003597E" w:rsidRDefault="0003597E" w:rsidP="0003597E">
      <w:pPr>
        <w:widowControl w:val="0"/>
        <w:autoSpaceDE w:val="0"/>
        <w:autoSpaceDN w:val="0"/>
        <w:adjustRightInd w:val="0"/>
        <w:rPr>
          <w:rFonts w:ascii="Monaco" w:hAnsi="Monaco" w:cs="Monaco"/>
          <w:color w:val="3A3C3C"/>
          <w:sz w:val="30"/>
          <w:szCs w:val="30"/>
        </w:rPr>
      </w:pPr>
    </w:p>
    <w:p w14:paraId="1440108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hls_fragment 10s                        # Thiết lập chiều dài HLS fragment</w:t>
      </w:r>
    </w:p>
    <w:p w14:paraId="78C7CEF4" w14:textId="77777777" w:rsidR="0003597E" w:rsidRDefault="0003597E" w:rsidP="0003597E">
      <w:pPr>
        <w:widowControl w:val="0"/>
        <w:autoSpaceDE w:val="0"/>
        <w:autoSpaceDN w:val="0"/>
        <w:adjustRightInd w:val="0"/>
        <w:rPr>
          <w:rFonts w:ascii="Monaco" w:hAnsi="Monaco" w:cs="Monaco"/>
          <w:color w:val="3A3C3C"/>
          <w:sz w:val="30"/>
          <w:szCs w:val="30"/>
        </w:rPr>
      </w:pPr>
    </w:p>
    <w:p w14:paraId="245B6FC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62DB4EE6" w14:textId="77777777" w:rsidR="0003597E" w:rsidRDefault="0003597E" w:rsidP="0003597E">
      <w:pPr>
        <w:widowControl w:val="0"/>
        <w:autoSpaceDE w:val="0"/>
        <w:autoSpaceDN w:val="0"/>
        <w:adjustRightInd w:val="0"/>
        <w:rPr>
          <w:rFonts w:ascii="Monaco" w:hAnsi="Monaco" w:cs="Monaco"/>
          <w:color w:val="3A3C3C"/>
          <w:sz w:val="30"/>
          <w:szCs w:val="30"/>
        </w:rPr>
      </w:pPr>
    </w:p>
    <w:p w14:paraId="126EBD3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 Tạo một luồng HLS streaming là "mobile" dành cho mobile </w:t>
      </w:r>
    </w:p>
    <w:p w14:paraId="3D5D19BB" w14:textId="77777777" w:rsidR="0003597E" w:rsidRDefault="0003597E" w:rsidP="0003597E">
      <w:pPr>
        <w:widowControl w:val="0"/>
        <w:autoSpaceDE w:val="0"/>
        <w:autoSpaceDN w:val="0"/>
        <w:adjustRightInd w:val="0"/>
        <w:rPr>
          <w:rFonts w:ascii="Monaco" w:hAnsi="Monaco" w:cs="Monaco"/>
          <w:color w:val="3A3C3C"/>
          <w:sz w:val="30"/>
          <w:szCs w:val="30"/>
        </w:rPr>
      </w:pPr>
    </w:p>
    <w:p w14:paraId="37B0EA5C"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application mobile {</w:t>
      </w:r>
    </w:p>
    <w:p w14:paraId="191B9395" w14:textId="77777777" w:rsidR="0003597E" w:rsidRDefault="0003597E" w:rsidP="0003597E">
      <w:pPr>
        <w:widowControl w:val="0"/>
        <w:autoSpaceDE w:val="0"/>
        <w:autoSpaceDN w:val="0"/>
        <w:adjustRightInd w:val="0"/>
        <w:rPr>
          <w:rFonts w:ascii="Monaco" w:hAnsi="Monaco" w:cs="Monaco"/>
          <w:color w:val="3A3C3C"/>
          <w:sz w:val="30"/>
          <w:szCs w:val="30"/>
        </w:rPr>
      </w:pPr>
    </w:p>
    <w:p w14:paraId="51F96B8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allow play all;                        # Cho phép chơi video</w:t>
      </w:r>
    </w:p>
    <w:p w14:paraId="689F2748" w14:textId="77777777" w:rsidR="0003597E" w:rsidRDefault="0003597E" w:rsidP="0003597E">
      <w:pPr>
        <w:widowControl w:val="0"/>
        <w:autoSpaceDE w:val="0"/>
        <w:autoSpaceDN w:val="0"/>
        <w:adjustRightInd w:val="0"/>
        <w:rPr>
          <w:rFonts w:ascii="Monaco" w:hAnsi="Monaco" w:cs="Monaco"/>
          <w:color w:val="3A3C3C"/>
          <w:sz w:val="30"/>
          <w:szCs w:val="30"/>
        </w:rPr>
      </w:pPr>
    </w:p>
    <w:p w14:paraId="3CB2DE0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live on;                               # Bật chế độ live</w:t>
      </w:r>
    </w:p>
    <w:p w14:paraId="34FDA451" w14:textId="77777777" w:rsidR="0003597E" w:rsidRDefault="0003597E" w:rsidP="0003597E">
      <w:pPr>
        <w:widowControl w:val="0"/>
        <w:autoSpaceDE w:val="0"/>
        <w:autoSpaceDN w:val="0"/>
        <w:adjustRightInd w:val="0"/>
        <w:rPr>
          <w:rFonts w:ascii="Monaco" w:hAnsi="Monaco" w:cs="Monaco"/>
          <w:color w:val="3A3C3C"/>
          <w:sz w:val="30"/>
          <w:szCs w:val="30"/>
        </w:rPr>
      </w:pPr>
    </w:p>
    <w:p w14:paraId="01957A1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 on;                                # Bật chế độ HLS</w:t>
      </w:r>
    </w:p>
    <w:p w14:paraId="5E7A7756" w14:textId="77777777" w:rsidR="0003597E" w:rsidRDefault="0003597E" w:rsidP="0003597E">
      <w:pPr>
        <w:widowControl w:val="0"/>
        <w:autoSpaceDE w:val="0"/>
        <w:autoSpaceDN w:val="0"/>
        <w:adjustRightInd w:val="0"/>
        <w:rPr>
          <w:rFonts w:ascii="Monaco" w:hAnsi="Monaco" w:cs="Monaco"/>
          <w:color w:val="3A3C3C"/>
          <w:sz w:val="30"/>
          <w:szCs w:val="30"/>
        </w:rPr>
      </w:pPr>
    </w:p>
    <w:p w14:paraId="1B40FF0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hls_nested on;                      </w:t>
      </w:r>
    </w:p>
    <w:p w14:paraId="27856EBD" w14:textId="77777777" w:rsidR="0003597E" w:rsidRDefault="0003597E" w:rsidP="0003597E">
      <w:pPr>
        <w:widowControl w:val="0"/>
        <w:autoSpaceDE w:val="0"/>
        <w:autoSpaceDN w:val="0"/>
        <w:adjustRightInd w:val="0"/>
        <w:rPr>
          <w:rFonts w:ascii="Monaco" w:hAnsi="Monaco" w:cs="Monaco"/>
          <w:color w:val="3A3C3C"/>
          <w:sz w:val="30"/>
          <w:szCs w:val="30"/>
        </w:rPr>
      </w:pPr>
    </w:p>
    <w:p w14:paraId="44F61A6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hls_path /home/HLS/mobile;</w:t>
      </w:r>
    </w:p>
    <w:p w14:paraId="305FE824" w14:textId="77777777" w:rsidR="0003597E" w:rsidRDefault="0003597E" w:rsidP="0003597E">
      <w:pPr>
        <w:widowControl w:val="0"/>
        <w:autoSpaceDE w:val="0"/>
        <w:autoSpaceDN w:val="0"/>
        <w:adjustRightInd w:val="0"/>
        <w:rPr>
          <w:rFonts w:ascii="Monaco" w:hAnsi="Monaco" w:cs="Monaco"/>
          <w:color w:val="3A3C3C"/>
          <w:sz w:val="30"/>
          <w:szCs w:val="30"/>
        </w:rPr>
      </w:pPr>
    </w:p>
    <w:p w14:paraId="6A59772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hls_fragment 10s;</w:t>
      </w:r>
    </w:p>
    <w:p w14:paraId="053E1235" w14:textId="77777777" w:rsidR="0003597E" w:rsidRDefault="0003597E" w:rsidP="0003597E">
      <w:pPr>
        <w:widowControl w:val="0"/>
        <w:autoSpaceDE w:val="0"/>
        <w:autoSpaceDN w:val="0"/>
        <w:adjustRightInd w:val="0"/>
        <w:rPr>
          <w:rFonts w:ascii="Monaco" w:hAnsi="Monaco" w:cs="Monaco"/>
          <w:color w:val="3A3C3C"/>
          <w:sz w:val="30"/>
          <w:szCs w:val="30"/>
        </w:rPr>
      </w:pPr>
    </w:p>
    <w:p w14:paraId="394D1D5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5E6BAB9C" w14:textId="77777777" w:rsidR="0003597E" w:rsidRDefault="0003597E" w:rsidP="0003597E">
      <w:pPr>
        <w:widowControl w:val="0"/>
        <w:autoSpaceDE w:val="0"/>
        <w:autoSpaceDN w:val="0"/>
        <w:adjustRightInd w:val="0"/>
        <w:rPr>
          <w:rFonts w:ascii="Monaco" w:hAnsi="Monaco" w:cs="Monaco"/>
          <w:color w:val="3A3C3C"/>
          <w:sz w:val="30"/>
          <w:szCs w:val="30"/>
        </w:rPr>
      </w:pPr>
    </w:p>
    <w:p w14:paraId="63A3561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Cho phép xem lại các video live streams đã được ghi hình bằng URL: rtmp:// 61.14.232.64:1935/vod/filename.flv</w:t>
      </w:r>
    </w:p>
    <w:p w14:paraId="0C298E37" w14:textId="77777777" w:rsidR="0003597E" w:rsidRDefault="0003597E" w:rsidP="0003597E">
      <w:pPr>
        <w:widowControl w:val="0"/>
        <w:autoSpaceDE w:val="0"/>
        <w:autoSpaceDN w:val="0"/>
        <w:adjustRightInd w:val="0"/>
        <w:rPr>
          <w:rFonts w:ascii="Monaco" w:hAnsi="Monaco" w:cs="Monaco"/>
          <w:color w:val="3A3C3C"/>
          <w:sz w:val="30"/>
          <w:szCs w:val="30"/>
        </w:rPr>
      </w:pPr>
    </w:p>
    <w:p w14:paraId="314184C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application vod {</w:t>
      </w:r>
    </w:p>
    <w:p w14:paraId="398EE9D5" w14:textId="77777777" w:rsidR="0003597E" w:rsidRDefault="0003597E" w:rsidP="0003597E">
      <w:pPr>
        <w:widowControl w:val="0"/>
        <w:autoSpaceDE w:val="0"/>
        <w:autoSpaceDN w:val="0"/>
        <w:adjustRightInd w:val="0"/>
        <w:rPr>
          <w:rFonts w:ascii="Monaco" w:hAnsi="Monaco" w:cs="Monaco"/>
          <w:color w:val="3A3C3C"/>
          <w:sz w:val="30"/>
          <w:szCs w:val="30"/>
        </w:rPr>
      </w:pPr>
    </w:p>
    <w:p w14:paraId="3AAD64A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play /home/video_recordings;</w:t>
      </w:r>
    </w:p>
    <w:p w14:paraId="28FC0196" w14:textId="77777777" w:rsidR="0003597E" w:rsidRDefault="0003597E" w:rsidP="0003597E">
      <w:pPr>
        <w:widowControl w:val="0"/>
        <w:autoSpaceDE w:val="0"/>
        <w:autoSpaceDN w:val="0"/>
        <w:adjustRightInd w:val="0"/>
        <w:rPr>
          <w:rFonts w:ascii="Monaco" w:hAnsi="Monaco" w:cs="Monaco"/>
          <w:color w:val="3A3C3C"/>
          <w:sz w:val="30"/>
          <w:szCs w:val="30"/>
        </w:rPr>
      </w:pPr>
    </w:p>
    <w:p w14:paraId="66D5AEE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2EA4DFB1" w14:textId="77777777" w:rsidR="0003597E" w:rsidRDefault="0003597E" w:rsidP="0003597E">
      <w:pPr>
        <w:widowControl w:val="0"/>
        <w:autoSpaceDE w:val="0"/>
        <w:autoSpaceDN w:val="0"/>
        <w:adjustRightInd w:val="0"/>
        <w:rPr>
          <w:rFonts w:ascii="Monaco" w:hAnsi="Monaco" w:cs="Monaco"/>
          <w:color w:val="3A3C3C"/>
          <w:sz w:val="30"/>
          <w:szCs w:val="30"/>
        </w:rPr>
      </w:pPr>
    </w:p>
    <w:p w14:paraId="06264D1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066913C7" w14:textId="77777777" w:rsidR="0003597E" w:rsidRDefault="0003597E" w:rsidP="0003597E">
      <w:pPr>
        <w:widowControl w:val="0"/>
        <w:autoSpaceDE w:val="0"/>
        <w:autoSpaceDN w:val="0"/>
        <w:adjustRightInd w:val="0"/>
        <w:rPr>
          <w:rFonts w:ascii="Monaco" w:hAnsi="Monaco" w:cs="Monaco"/>
          <w:color w:val="3A3C3C"/>
          <w:sz w:val="30"/>
          <w:szCs w:val="30"/>
        </w:rPr>
      </w:pPr>
    </w:p>
    <w:p w14:paraId="08285C4A"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0F692FB1" w14:textId="77777777" w:rsidR="0003597E" w:rsidRDefault="0003597E" w:rsidP="0003597E">
      <w:pPr>
        <w:widowControl w:val="0"/>
        <w:autoSpaceDE w:val="0"/>
        <w:autoSpaceDN w:val="0"/>
        <w:adjustRightInd w:val="0"/>
        <w:rPr>
          <w:rFonts w:ascii="Monaco" w:hAnsi="Monaco" w:cs="Monaco"/>
          <w:color w:val="3A3C3C"/>
          <w:sz w:val="30"/>
          <w:szCs w:val="30"/>
        </w:rPr>
      </w:pPr>
    </w:p>
    <w:p w14:paraId="5157649A"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server {</w:t>
      </w:r>
    </w:p>
    <w:p w14:paraId="20BB56D7" w14:textId="77777777" w:rsidR="0003597E" w:rsidRDefault="0003597E" w:rsidP="0003597E">
      <w:pPr>
        <w:widowControl w:val="0"/>
        <w:autoSpaceDE w:val="0"/>
        <w:autoSpaceDN w:val="0"/>
        <w:adjustRightInd w:val="0"/>
        <w:rPr>
          <w:rFonts w:ascii="Monaco" w:hAnsi="Monaco" w:cs="Monaco"/>
          <w:color w:val="3A3C3C"/>
          <w:sz w:val="30"/>
          <w:szCs w:val="30"/>
        </w:rPr>
      </w:pPr>
    </w:p>
    <w:p w14:paraId="4DFF495A"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listen 80;</w:t>
      </w:r>
    </w:p>
    <w:p w14:paraId="55ADD3F7" w14:textId="77777777" w:rsidR="0003597E" w:rsidRDefault="0003597E" w:rsidP="0003597E">
      <w:pPr>
        <w:widowControl w:val="0"/>
        <w:autoSpaceDE w:val="0"/>
        <w:autoSpaceDN w:val="0"/>
        <w:adjustRightInd w:val="0"/>
        <w:rPr>
          <w:rFonts w:ascii="Monaco" w:hAnsi="Monaco" w:cs="Monaco"/>
          <w:color w:val="3A3C3C"/>
          <w:sz w:val="30"/>
          <w:szCs w:val="30"/>
        </w:rPr>
      </w:pPr>
    </w:p>
    <w:p w14:paraId="08A99582"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server_name 61.14.232.64;</w:t>
      </w:r>
    </w:p>
    <w:p w14:paraId="6CD9497B" w14:textId="77777777" w:rsidR="0003597E" w:rsidRDefault="0003597E" w:rsidP="0003597E">
      <w:pPr>
        <w:widowControl w:val="0"/>
        <w:autoSpaceDE w:val="0"/>
        <w:autoSpaceDN w:val="0"/>
        <w:adjustRightInd w:val="0"/>
        <w:rPr>
          <w:rFonts w:ascii="Monaco" w:hAnsi="Monaco" w:cs="Monaco"/>
          <w:color w:val="3A3C3C"/>
          <w:sz w:val="30"/>
          <w:szCs w:val="30"/>
        </w:rPr>
      </w:pPr>
    </w:p>
    <w:p w14:paraId="66E4E8CB"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 Tạo một đường dẫn http cho HLS Streaming Video theo URL: "http:// 61.14.232.64/live/123host/index.m3u8"  </w:t>
      </w:r>
    </w:p>
    <w:p w14:paraId="76C3B059" w14:textId="77777777" w:rsidR="0003597E" w:rsidRDefault="0003597E" w:rsidP="0003597E">
      <w:pPr>
        <w:widowControl w:val="0"/>
        <w:autoSpaceDE w:val="0"/>
        <w:autoSpaceDN w:val="0"/>
        <w:adjustRightInd w:val="0"/>
        <w:rPr>
          <w:rFonts w:ascii="Monaco" w:hAnsi="Monaco" w:cs="Monaco"/>
          <w:color w:val="3A3C3C"/>
          <w:sz w:val="30"/>
          <w:szCs w:val="30"/>
        </w:rPr>
      </w:pPr>
    </w:p>
    <w:p w14:paraId="4C51492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location /live {</w:t>
      </w:r>
    </w:p>
    <w:p w14:paraId="65706310" w14:textId="77777777" w:rsidR="0003597E" w:rsidRDefault="0003597E" w:rsidP="0003597E">
      <w:pPr>
        <w:widowControl w:val="0"/>
        <w:autoSpaceDE w:val="0"/>
        <w:autoSpaceDN w:val="0"/>
        <w:adjustRightInd w:val="0"/>
        <w:rPr>
          <w:rFonts w:ascii="Monaco" w:hAnsi="Monaco" w:cs="Monaco"/>
          <w:color w:val="3A3C3C"/>
          <w:sz w:val="30"/>
          <w:szCs w:val="30"/>
        </w:rPr>
      </w:pPr>
    </w:p>
    <w:p w14:paraId="23954D5B"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types {</w:t>
      </w:r>
    </w:p>
    <w:p w14:paraId="31C56F28" w14:textId="77777777" w:rsidR="0003597E" w:rsidRDefault="0003597E" w:rsidP="0003597E">
      <w:pPr>
        <w:widowControl w:val="0"/>
        <w:autoSpaceDE w:val="0"/>
        <w:autoSpaceDN w:val="0"/>
        <w:adjustRightInd w:val="0"/>
        <w:rPr>
          <w:rFonts w:ascii="Monaco" w:hAnsi="Monaco" w:cs="Monaco"/>
          <w:color w:val="3A3C3C"/>
          <w:sz w:val="30"/>
          <w:szCs w:val="30"/>
        </w:rPr>
      </w:pPr>
    </w:p>
    <w:p w14:paraId="7E4615D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application/vnd.apple.mpegurl m3u8;</w:t>
      </w:r>
    </w:p>
    <w:p w14:paraId="61C1B24C" w14:textId="77777777" w:rsidR="0003597E" w:rsidRDefault="0003597E" w:rsidP="0003597E">
      <w:pPr>
        <w:widowControl w:val="0"/>
        <w:autoSpaceDE w:val="0"/>
        <w:autoSpaceDN w:val="0"/>
        <w:adjustRightInd w:val="0"/>
        <w:rPr>
          <w:rFonts w:ascii="Monaco" w:hAnsi="Monaco" w:cs="Monaco"/>
          <w:color w:val="3A3C3C"/>
          <w:sz w:val="30"/>
          <w:szCs w:val="30"/>
        </w:rPr>
      </w:pPr>
    </w:p>
    <w:p w14:paraId="5EE206EB"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20304222" w14:textId="77777777" w:rsidR="0003597E" w:rsidRDefault="0003597E" w:rsidP="0003597E">
      <w:pPr>
        <w:widowControl w:val="0"/>
        <w:autoSpaceDE w:val="0"/>
        <w:autoSpaceDN w:val="0"/>
        <w:adjustRightInd w:val="0"/>
        <w:rPr>
          <w:rFonts w:ascii="Monaco" w:hAnsi="Monaco" w:cs="Monaco"/>
          <w:color w:val="3A3C3C"/>
          <w:sz w:val="30"/>
          <w:szCs w:val="30"/>
        </w:rPr>
      </w:pPr>
    </w:p>
    <w:p w14:paraId="7665E73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alias /home/HLS/live;</w:t>
      </w:r>
    </w:p>
    <w:p w14:paraId="3E652E02" w14:textId="77777777" w:rsidR="0003597E" w:rsidRDefault="0003597E" w:rsidP="0003597E">
      <w:pPr>
        <w:widowControl w:val="0"/>
        <w:autoSpaceDE w:val="0"/>
        <w:autoSpaceDN w:val="0"/>
        <w:adjustRightInd w:val="0"/>
        <w:rPr>
          <w:rFonts w:ascii="Monaco" w:hAnsi="Monaco" w:cs="Monaco"/>
          <w:color w:val="3A3C3C"/>
          <w:sz w:val="30"/>
          <w:szCs w:val="30"/>
        </w:rPr>
      </w:pPr>
    </w:p>
    <w:p w14:paraId="4AA2DF90"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add_header Cache-Control no-cache;</w:t>
      </w:r>
    </w:p>
    <w:p w14:paraId="6567732C" w14:textId="77777777" w:rsidR="0003597E" w:rsidRDefault="0003597E" w:rsidP="0003597E">
      <w:pPr>
        <w:widowControl w:val="0"/>
        <w:autoSpaceDE w:val="0"/>
        <w:autoSpaceDN w:val="0"/>
        <w:adjustRightInd w:val="0"/>
        <w:rPr>
          <w:rFonts w:ascii="Monaco" w:hAnsi="Monaco" w:cs="Monaco"/>
          <w:color w:val="3A3C3C"/>
          <w:sz w:val="30"/>
          <w:szCs w:val="30"/>
        </w:rPr>
      </w:pPr>
    </w:p>
    <w:p w14:paraId="4CBA535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231C5A8B" w14:textId="77777777" w:rsidR="0003597E" w:rsidRDefault="0003597E" w:rsidP="0003597E">
      <w:pPr>
        <w:widowControl w:val="0"/>
        <w:autoSpaceDE w:val="0"/>
        <w:autoSpaceDN w:val="0"/>
        <w:adjustRightInd w:val="0"/>
        <w:rPr>
          <w:rFonts w:ascii="Monaco" w:hAnsi="Monaco" w:cs="Monaco"/>
          <w:color w:val="3A3C3C"/>
          <w:sz w:val="30"/>
          <w:szCs w:val="30"/>
        </w:rPr>
      </w:pPr>
    </w:p>
    <w:p w14:paraId="11CA5ED7"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location /mobile {</w:t>
      </w:r>
    </w:p>
    <w:p w14:paraId="1BA51781" w14:textId="77777777" w:rsidR="0003597E" w:rsidRDefault="0003597E" w:rsidP="0003597E">
      <w:pPr>
        <w:widowControl w:val="0"/>
        <w:autoSpaceDE w:val="0"/>
        <w:autoSpaceDN w:val="0"/>
        <w:adjustRightInd w:val="0"/>
        <w:rPr>
          <w:rFonts w:ascii="Monaco" w:hAnsi="Monaco" w:cs="Monaco"/>
          <w:color w:val="3A3C3C"/>
          <w:sz w:val="30"/>
          <w:szCs w:val="30"/>
        </w:rPr>
      </w:pPr>
    </w:p>
    <w:p w14:paraId="27836896"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types {</w:t>
      </w:r>
    </w:p>
    <w:p w14:paraId="77500939" w14:textId="77777777" w:rsidR="0003597E" w:rsidRDefault="0003597E" w:rsidP="0003597E">
      <w:pPr>
        <w:widowControl w:val="0"/>
        <w:autoSpaceDE w:val="0"/>
        <w:autoSpaceDN w:val="0"/>
        <w:adjustRightInd w:val="0"/>
        <w:rPr>
          <w:rFonts w:ascii="Monaco" w:hAnsi="Monaco" w:cs="Monaco"/>
          <w:color w:val="3A3C3C"/>
          <w:sz w:val="30"/>
          <w:szCs w:val="30"/>
        </w:rPr>
      </w:pPr>
    </w:p>
    <w:p w14:paraId="547EBB87"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application/vnd.apple.mpegurl m3u8;</w:t>
      </w:r>
    </w:p>
    <w:p w14:paraId="1CED1292" w14:textId="77777777" w:rsidR="0003597E" w:rsidRDefault="0003597E" w:rsidP="0003597E">
      <w:pPr>
        <w:widowControl w:val="0"/>
        <w:autoSpaceDE w:val="0"/>
        <w:autoSpaceDN w:val="0"/>
        <w:adjustRightInd w:val="0"/>
        <w:rPr>
          <w:rFonts w:ascii="Monaco" w:hAnsi="Monaco" w:cs="Monaco"/>
          <w:color w:val="3A3C3C"/>
          <w:sz w:val="30"/>
          <w:szCs w:val="30"/>
        </w:rPr>
      </w:pPr>
    </w:p>
    <w:p w14:paraId="4DEE2D6D"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455185E4" w14:textId="77777777" w:rsidR="0003597E" w:rsidRDefault="0003597E" w:rsidP="0003597E">
      <w:pPr>
        <w:widowControl w:val="0"/>
        <w:autoSpaceDE w:val="0"/>
        <w:autoSpaceDN w:val="0"/>
        <w:adjustRightInd w:val="0"/>
        <w:rPr>
          <w:rFonts w:ascii="Monaco" w:hAnsi="Monaco" w:cs="Monaco"/>
          <w:color w:val="3A3C3C"/>
          <w:sz w:val="30"/>
          <w:szCs w:val="30"/>
        </w:rPr>
      </w:pPr>
    </w:p>
    <w:p w14:paraId="638A46C1"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alias /home/HLS/mobile;</w:t>
      </w:r>
    </w:p>
    <w:p w14:paraId="4AC94C87" w14:textId="77777777" w:rsidR="0003597E" w:rsidRDefault="0003597E" w:rsidP="0003597E">
      <w:pPr>
        <w:widowControl w:val="0"/>
        <w:autoSpaceDE w:val="0"/>
        <w:autoSpaceDN w:val="0"/>
        <w:adjustRightInd w:val="0"/>
        <w:rPr>
          <w:rFonts w:ascii="Monaco" w:hAnsi="Monaco" w:cs="Monaco"/>
          <w:color w:val="3A3C3C"/>
          <w:sz w:val="30"/>
          <w:szCs w:val="30"/>
        </w:rPr>
      </w:pPr>
    </w:p>
    <w:p w14:paraId="2789BEE5"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add_header Cache-Control no-cache;</w:t>
      </w:r>
    </w:p>
    <w:p w14:paraId="6A6D2796" w14:textId="77777777" w:rsidR="0003597E" w:rsidRDefault="0003597E" w:rsidP="0003597E">
      <w:pPr>
        <w:widowControl w:val="0"/>
        <w:autoSpaceDE w:val="0"/>
        <w:autoSpaceDN w:val="0"/>
        <w:adjustRightInd w:val="0"/>
        <w:rPr>
          <w:rFonts w:ascii="Monaco" w:hAnsi="Monaco" w:cs="Monaco"/>
          <w:color w:val="3A3C3C"/>
          <w:sz w:val="30"/>
          <w:szCs w:val="30"/>
        </w:rPr>
      </w:pPr>
    </w:p>
    <w:p w14:paraId="7894A1DF"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   </w:t>
      </w:r>
    </w:p>
    <w:p w14:paraId="7912D5EE" w14:textId="77777777" w:rsidR="0003597E" w:rsidRDefault="0003597E" w:rsidP="0003597E">
      <w:pPr>
        <w:widowControl w:val="0"/>
        <w:autoSpaceDE w:val="0"/>
        <w:autoSpaceDN w:val="0"/>
        <w:adjustRightInd w:val="0"/>
        <w:rPr>
          <w:rFonts w:ascii="Monaco" w:hAnsi="Monaco" w:cs="Monaco"/>
          <w:color w:val="3A3C3C"/>
          <w:sz w:val="30"/>
          <w:szCs w:val="30"/>
        </w:rPr>
      </w:pPr>
    </w:p>
    <w:p w14:paraId="62A5F748"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location /stats {</w:t>
      </w:r>
    </w:p>
    <w:p w14:paraId="140C6DAF" w14:textId="77777777" w:rsidR="0003597E" w:rsidRDefault="0003597E" w:rsidP="0003597E">
      <w:pPr>
        <w:widowControl w:val="0"/>
        <w:autoSpaceDE w:val="0"/>
        <w:autoSpaceDN w:val="0"/>
        <w:adjustRightInd w:val="0"/>
        <w:rPr>
          <w:rFonts w:ascii="Monaco" w:hAnsi="Monaco" w:cs="Monaco"/>
          <w:color w:val="3A3C3C"/>
          <w:sz w:val="30"/>
          <w:szCs w:val="30"/>
        </w:rPr>
      </w:pPr>
    </w:p>
    <w:p w14:paraId="3BD894F6"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stub_status;</w:t>
      </w:r>
    </w:p>
    <w:p w14:paraId="7ED778A8" w14:textId="77777777" w:rsidR="0003597E" w:rsidRDefault="0003597E" w:rsidP="0003597E">
      <w:pPr>
        <w:widowControl w:val="0"/>
        <w:autoSpaceDE w:val="0"/>
        <w:autoSpaceDN w:val="0"/>
        <w:adjustRightInd w:val="0"/>
        <w:rPr>
          <w:rFonts w:ascii="Monaco" w:hAnsi="Monaco" w:cs="Monaco"/>
          <w:color w:val="3A3C3C"/>
          <w:sz w:val="30"/>
          <w:szCs w:val="30"/>
        </w:rPr>
      </w:pPr>
    </w:p>
    <w:p w14:paraId="2B3CB65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532B5A34" w14:textId="77777777" w:rsidR="0003597E" w:rsidRDefault="0003597E" w:rsidP="0003597E">
      <w:pPr>
        <w:widowControl w:val="0"/>
        <w:autoSpaceDE w:val="0"/>
        <w:autoSpaceDN w:val="0"/>
        <w:adjustRightInd w:val="0"/>
        <w:rPr>
          <w:rFonts w:ascii="Monaco" w:hAnsi="Monaco" w:cs="Monaco"/>
          <w:color w:val="3A3C3C"/>
          <w:sz w:val="30"/>
          <w:szCs w:val="30"/>
        </w:rPr>
      </w:pPr>
    </w:p>
    <w:p w14:paraId="413064B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location / {</w:t>
      </w:r>
    </w:p>
    <w:p w14:paraId="78959D6B" w14:textId="77777777" w:rsidR="0003597E" w:rsidRDefault="0003597E" w:rsidP="0003597E">
      <w:pPr>
        <w:widowControl w:val="0"/>
        <w:autoSpaceDE w:val="0"/>
        <w:autoSpaceDN w:val="0"/>
        <w:adjustRightInd w:val="0"/>
        <w:rPr>
          <w:rFonts w:ascii="Monaco" w:hAnsi="Monaco" w:cs="Monaco"/>
          <w:color w:val="3A3C3C"/>
          <w:sz w:val="30"/>
          <w:szCs w:val="30"/>
        </w:rPr>
      </w:pPr>
    </w:p>
    <w:p w14:paraId="1EC50E41"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root   html;</w:t>
      </w:r>
    </w:p>
    <w:p w14:paraId="08C09B2C" w14:textId="77777777" w:rsidR="0003597E" w:rsidRDefault="0003597E" w:rsidP="0003597E">
      <w:pPr>
        <w:widowControl w:val="0"/>
        <w:autoSpaceDE w:val="0"/>
        <w:autoSpaceDN w:val="0"/>
        <w:adjustRightInd w:val="0"/>
        <w:rPr>
          <w:rFonts w:ascii="Monaco" w:hAnsi="Monaco" w:cs="Monaco"/>
          <w:color w:val="3A3C3C"/>
          <w:sz w:val="30"/>
          <w:szCs w:val="30"/>
        </w:rPr>
      </w:pPr>
    </w:p>
    <w:p w14:paraId="600DAC5E"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index  index.html index.htm;</w:t>
      </w:r>
    </w:p>
    <w:p w14:paraId="079A73A2" w14:textId="77777777" w:rsidR="0003597E" w:rsidRDefault="0003597E" w:rsidP="0003597E">
      <w:pPr>
        <w:widowControl w:val="0"/>
        <w:autoSpaceDE w:val="0"/>
        <w:autoSpaceDN w:val="0"/>
        <w:adjustRightInd w:val="0"/>
        <w:rPr>
          <w:rFonts w:ascii="Monaco" w:hAnsi="Monaco" w:cs="Monaco"/>
          <w:color w:val="3A3C3C"/>
          <w:sz w:val="30"/>
          <w:szCs w:val="30"/>
        </w:rPr>
      </w:pPr>
    </w:p>
    <w:p w14:paraId="4B52CD64"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   </w:t>
      </w:r>
    </w:p>
    <w:p w14:paraId="429E505E" w14:textId="77777777" w:rsidR="0003597E" w:rsidRDefault="0003597E" w:rsidP="0003597E">
      <w:pPr>
        <w:widowControl w:val="0"/>
        <w:autoSpaceDE w:val="0"/>
        <w:autoSpaceDN w:val="0"/>
        <w:adjustRightInd w:val="0"/>
        <w:rPr>
          <w:rFonts w:ascii="Monaco" w:hAnsi="Monaco" w:cs="Monaco"/>
          <w:color w:val="3A3C3C"/>
          <w:sz w:val="30"/>
          <w:szCs w:val="30"/>
        </w:rPr>
      </w:pPr>
    </w:p>
    <w:p w14:paraId="4E7DF43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510F12E3" w14:textId="77777777" w:rsidR="0003597E" w:rsidRDefault="0003597E" w:rsidP="0003597E">
      <w:pPr>
        <w:widowControl w:val="0"/>
        <w:autoSpaceDE w:val="0"/>
        <w:autoSpaceDN w:val="0"/>
        <w:adjustRightInd w:val="0"/>
        <w:rPr>
          <w:rFonts w:ascii="Monaco" w:hAnsi="Monaco" w:cs="Monaco"/>
          <w:color w:val="3A3C3C"/>
          <w:sz w:val="30"/>
          <w:szCs w:val="30"/>
        </w:rPr>
      </w:pPr>
    </w:p>
    <w:p w14:paraId="4A5462AF"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w:t>
      </w:r>
    </w:p>
    <w:p w14:paraId="225AB3B6" w14:textId="77777777" w:rsidR="0003597E" w:rsidRDefault="0003597E" w:rsidP="0003597E">
      <w:pPr>
        <w:widowControl w:val="0"/>
        <w:autoSpaceDE w:val="0"/>
        <w:autoSpaceDN w:val="0"/>
        <w:adjustRightInd w:val="0"/>
        <w:jc w:val="both"/>
        <w:rPr>
          <w:rFonts w:ascii="Helvetica" w:hAnsi="Helvetica" w:cs="Helvetica"/>
          <w:color w:val="141414"/>
          <w:sz w:val="56"/>
          <w:szCs w:val="56"/>
        </w:rPr>
      </w:pPr>
      <w:r>
        <w:rPr>
          <w:rFonts w:ascii="Helvetica" w:hAnsi="Helvetica" w:cs="Helvetica"/>
          <w:color w:val="141414"/>
          <w:sz w:val="56"/>
          <w:szCs w:val="56"/>
        </w:rPr>
        <w:t>3.2 Cấu hình Encoding Video</w:t>
      </w:r>
    </w:p>
    <w:p w14:paraId="0CAD0252"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Mở file cấu hình nginx</w:t>
      </w:r>
    </w:p>
    <w:p w14:paraId="643EB5EA" w14:textId="779E7475"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 xml:space="preserve">vi </w:t>
      </w:r>
      <w:r w:rsidR="001662AF">
        <w:rPr>
          <w:rFonts w:ascii="Monaco" w:hAnsi="Monaco" w:cs="Monaco"/>
          <w:color w:val="3A3C3C"/>
          <w:sz w:val="30"/>
          <w:szCs w:val="30"/>
        </w:rPr>
        <w:t>/usr/local/nginx/conf/nginx.conf</w:t>
      </w:r>
    </w:p>
    <w:p w14:paraId="54D5BFB4"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Sử dụng module FFmpeg để encoding các live stream video về định dạng .flv và lưu ở thư mục /home/video_recordings. Ta có thể tùy chỉnh các thông số như bitrate video, bitrate audio và độ phân giải.</w:t>
      </w:r>
    </w:p>
    <w:p w14:paraId="2728333C"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Định dạng như sau: rtmp://ip-server:port/application-name/stream-name</w:t>
      </w:r>
    </w:p>
    <w:p w14:paraId="4C424C47" w14:textId="77777777" w:rsidR="0003597E" w:rsidRDefault="0003597E"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-i: địa chỉ ứng dụng streaming.</w:t>
      </w:r>
    </w:p>
    <w:p w14:paraId="26752493" w14:textId="279A20E7" w:rsidR="0003597E" w:rsidRDefault="009959B2"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-b:</w:t>
      </w:r>
      <w:r w:rsidR="0003597E">
        <w:rPr>
          <w:rFonts w:ascii="Helvetica" w:hAnsi="Helvetica" w:cs="Helvetica"/>
          <w:color w:val="3A3C3C"/>
          <w:sz w:val="30"/>
          <w:szCs w:val="30"/>
        </w:rPr>
        <w:t>v bitrate video</w:t>
      </w:r>
    </w:p>
    <w:p w14:paraId="7708DAA4" w14:textId="09E7E67F" w:rsidR="0003597E" w:rsidRDefault="00192AF8"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-c:</w:t>
      </w:r>
      <w:r w:rsidR="0003597E">
        <w:rPr>
          <w:rFonts w:ascii="Helvetica" w:hAnsi="Helvetica" w:cs="Helvetica"/>
          <w:color w:val="3A3C3C"/>
          <w:sz w:val="30"/>
          <w:szCs w:val="30"/>
        </w:rPr>
        <w:t>v bộ mã hóa hình ảnh</w:t>
      </w:r>
    </w:p>
    <w:p w14:paraId="29B8AB1C" w14:textId="77777777" w:rsidR="0003597E" w:rsidRDefault="0003597E"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-s: độ phân giải</w:t>
      </w:r>
    </w:p>
    <w:p w14:paraId="2C890972" w14:textId="77777777" w:rsidR="0003597E" w:rsidRDefault="0003597E"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-f: định dạng xuất</w:t>
      </w:r>
    </w:p>
    <w:p w14:paraId="203C1DB4" w14:textId="77777777" w:rsidR="0003597E" w:rsidRDefault="0003597E" w:rsidP="0003597E">
      <w:pPr>
        <w:widowControl w:val="0"/>
        <w:numPr>
          <w:ilvl w:val="0"/>
          <w:numId w:val="3"/>
        </w:numPr>
        <w:tabs>
          <w:tab w:val="left" w:pos="220"/>
          <w:tab w:val="left" w:pos="720"/>
        </w:tabs>
        <w:autoSpaceDE w:val="0"/>
        <w:autoSpaceDN w:val="0"/>
        <w:adjustRightInd w:val="0"/>
        <w:ind w:hanging="720"/>
        <w:rPr>
          <w:rFonts w:ascii="Helvetica" w:hAnsi="Helvetica" w:cs="Helvetica"/>
          <w:color w:val="3A3C3C"/>
          <w:sz w:val="30"/>
          <w:szCs w:val="30"/>
        </w:rPr>
      </w:pPr>
      <w:r>
        <w:rPr>
          <w:rFonts w:ascii="Helvetica" w:hAnsi="Helvetica" w:cs="Helvetica"/>
          <w:color w:val="3A3C3C"/>
          <w:sz w:val="30"/>
          <w:szCs w:val="30"/>
        </w:rPr>
        <w:t>-bufsize: kích thước bộ đệm</w:t>
      </w:r>
    </w:p>
    <w:p w14:paraId="3D4C3A36"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Thêm vào nội dung sau:</w:t>
      </w:r>
    </w:p>
    <w:p w14:paraId="30620FD2"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exec ffmpeg -i rtmp://61.14.232.64:1935/$app/$name -acodec copy -c:v libx264 -preset veryfast -profile:v baseline -vsync cfr -s 480x360 -b:v 400k maxrate 400k -bufsize 400k -threads 0 -r 30 -f flv rtmp://61.14.232.64:1935/mobile/$;</w:t>
      </w:r>
    </w:p>
    <w:p w14:paraId="3D05BBD6"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Cuối cùng khởi động lại Nginx</w:t>
      </w:r>
    </w:p>
    <w:p w14:paraId="2003E4B3"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service nginx restart</w:t>
      </w:r>
    </w:p>
    <w:p w14:paraId="50696657" w14:textId="77777777" w:rsidR="0003597E" w:rsidRDefault="0003597E" w:rsidP="0003597E">
      <w:pPr>
        <w:widowControl w:val="0"/>
        <w:autoSpaceDE w:val="0"/>
        <w:autoSpaceDN w:val="0"/>
        <w:adjustRightInd w:val="0"/>
        <w:jc w:val="both"/>
        <w:rPr>
          <w:rFonts w:ascii="Helvetica" w:hAnsi="Helvetica" w:cs="Helvetica"/>
          <w:color w:val="3A3C3C"/>
          <w:sz w:val="30"/>
          <w:szCs w:val="30"/>
        </w:rPr>
      </w:pPr>
      <w:r>
        <w:rPr>
          <w:rFonts w:ascii="Helvetica" w:hAnsi="Helvetica" w:cs="Helvetica"/>
          <w:i/>
          <w:iCs/>
          <w:color w:val="3A3C3C"/>
          <w:sz w:val="30"/>
          <w:szCs w:val="30"/>
        </w:rPr>
        <w:t xml:space="preserve">– </w:t>
      </w:r>
      <w:r>
        <w:rPr>
          <w:rFonts w:ascii="Helvetica" w:hAnsi="Helvetica" w:cs="Helvetica"/>
          <w:color w:val="3A3C3C"/>
          <w:sz w:val="30"/>
          <w:szCs w:val="30"/>
        </w:rPr>
        <w:t>Kiểm tra xem nginx và module rtmp chạy chưa</w:t>
      </w:r>
    </w:p>
    <w:p w14:paraId="76880419" w14:textId="77777777" w:rsidR="0003597E" w:rsidRDefault="0003597E" w:rsidP="0003597E">
      <w:pPr>
        <w:widowControl w:val="0"/>
        <w:autoSpaceDE w:val="0"/>
        <w:autoSpaceDN w:val="0"/>
        <w:adjustRightInd w:val="0"/>
        <w:rPr>
          <w:rFonts w:ascii="Monaco" w:hAnsi="Monaco" w:cs="Monaco"/>
          <w:color w:val="3A3C3C"/>
          <w:sz w:val="30"/>
          <w:szCs w:val="30"/>
        </w:rPr>
      </w:pPr>
      <w:r>
        <w:rPr>
          <w:rFonts w:ascii="Monaco" w:hAnsi="Monaco" w:cs="Monaco"/>
          <w:color w:val="3A3C3C"/>
          <w:sz w:val="30"/>
          <w:szCs w:val="30"/>
        </w:rPr>
        <w:t>netstat -nltp</w:t>
      </w:r>
    </w:p>
    <w:p w14:paraId="5B1233E2" w14:textId="77777777" w:rsidR="0003597E" w:rsidRDefault="0003597E" w:rsidP="0003597E">
      <w:pPr>
        <w:widowControl w:val="0"/>
        <w:autoSpaceDE w:val="0"/>
        <w:autoSpaceDN w:val="0"/>
        <w:adjustRightInd w:val="0"/>
        <w:rPr>
          <w:rFonts w:ascii="Helvetica" w:hAnsi="Helvetica" w:cs="Helvetica"/>
          <w:color w:val="141414"/>
          <w:sz w:val="72"/>
          <w:szCs w:val="72"/>
        </w:rPr>
      </w:pPr>
      <w:r>
        <w:rPr>
          <w:rFonts w:ascii="Helvetica" w:hAnsi="Helvetica" w:cs="Helvetica"/>
          <w:color w:val="141414"/>
          <w:sz w:val="72"/>
          <w:szCs w:val="72"/>
        </w:rPr>
        <w:t>4. Dùng OpenBroadcaster để publish live video</w:t>
      </w:r>
    </w:p>
    <w:p w14:paraId="645D483B"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xml:space="preserve">– Tải về OpenBroadcaster tại địa chỉ </w:t>
      </w:r>
      <w:hyperlink r:id="rId5" w:history="1">
        <w:r>
          <w:rPr>
            <w:rFonts w:ascii="Helvetica" w:hAnsi="Helvetica" w:cs="Helvetica"/>
            <w:color w:val="0000E9"/>
            <w:sz w:val="30"/>
            <w:szCs w:val="30"/>
          </w:rPr>
          <w:t>https://obsproject.com/</w:t>
        </w:r>
      </w:hyperlink>
      <w:r>
        <w:rPr>
          <w:rFonts w:ascii="Helvetica" w:hAnsi="Helvetica" w:cs="Helvetica"/>
          <w:color w:val="3A3C3C"/>
          <w:sz w:val="30"/>
          <w:szCs w:val="30"/>
        </w:rPr>
        <w:t>.</w:t>
      </w:r>
    </w:p>
    <w:p w14:paraId="69A8E52F"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Sau khi tải về và tiến hành cài đặt. Mở OpenBroadcaster lên giao diện như sau:</w:t>
      </w:r>
    </w:p>
    <w:p w14:paraId="0F6D2F8B" w14:textId="77777777" w:rsidR="0003597E" w:rsidRDefault="0003597E" w:rsidP="0003597E">
      <w:pPr>
        <w:widowControl w:val="0"/>
        <w:autoSpaceDE w:val="0"/>
        <w:autoSpaceDN w:val="0"/>
        <w:adjustRightInd w:val="0"/>
        <w:rPr>
          <w:rFonts w:ascii="Helvetica" w:hAnsi="Helvetica" w:cs="Helvetica"/>
          <w:color w:val="0000E9"/>
          <w:sz w:val="30"/>
          <w:szCs w:val="30"/>
        </w:rPr>
      </w:pPr>
      <w:r>
        <w:rPr>
          <w:rFonts w:ascii="Helvetica" w:hAnsi="Helvetica" w:cs="Helvetica"/>
          <w:noProof/>
          <w:color w:val="0000E9"/>
          <w:sz w:val="30"/>
          <w:szCs w:val="30"/>
        </w:rPr>
        <w:drawing>
          <wp:inline distT="0" distB="0" distL="0" distR="0" wp14:anchorId="4654B5D9" wp14:editId="3AD12E35">
            <wp:extent cx="6004560" cy="437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4375150"/>
                    </a:xfrm>
                    <a:prstGeom prst="rect">
                      <a:avLst/>
                    </a:prstGeom>
                    <a:noFill/>
                    <a:ln>
                      <a:noFill/>
                    </a:ln>
                  </pic:spPr>
                </pic:pic>
              </a:graphicData>
            </a:graphic>
          </wp:inline>
        </w:drawing>
      </w:r>
    </w:p>
    <w:p w14:paraId="6AC59773"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Chọn Setting để cài đặt. Chọn tab Broadcast Settings:</w:t>
      </w:r>
    </w:p>
    <w:p w14:paraId="394FFA35" w14:textId="77777777" w:rsidR="0003597E" w:rsidRDefault="0003597E" w:rsidP="0003597E">
      <w:pPr>
        <w:widowControl w:val="0"/>
        <w:autoSpaceDE w:val="0"/>
        <w:autoSpaceDN w:val="0"/>
        <w:adjustRightInd w:val="0"/>
        <w:rPr>
          <w:rFonts w:ascii="Helvetica" w:hAnsi="Helvetica" w:cs="Helvetica"/>
          <w:color w:val="0000E9"/>
          <w:sz w:val="30"/>
          <w:szCs w:val="30"/>
        </w:rPr>
      </w:pPr>
      <w:r>
        <w:rPr>
          <w:rFonts w:ascii="Helvetica" w:hAnsi="Helvetica" w:cs="Helvetica"/>
          <w:noProof/>
          <w:color w:val="0000E9"/>
          <w:sz w:val="30"/>
          <w:szCs w:val="30"/>
        </w:rPr>
        <w:drawing>
          <wp:inline distT="0" distB="0" distL="0" distR="0" wp14:anchorId="05E68212" wp14:editId="7718A5B5">
            <wp:extent cx="5906135" cy="434340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6135" cy="4343400"/>
                    </a:xfrm>
                    <a:prstGeom prst="rect">
                      <a:avLst/>
                    </a:prstGeom>
                    <a:noFill/>
                    <a:ln>
                      <a:noFill/>
                    </a:ln>
                  </pic:spPr>
                </pic:pic>
              </a:graphicData>
            </a:graphic>
          </wp:inline>
        </w:drawing>
      </w:r>
    </w:p>
    <w:p w14:paraId="4C3E9E97"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Điền thông tin vào như trong ảnh:</w:t>
      </w:r>
    </w:p>
    <w:p w14:paraId="1956F0CF"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xml:space="preserve">            + </w:t>
      </w:r>
      <w:r>
        <w:rPr>
          <w:rFonts w:ascii="Helvetica" w:hAnsi="Helvetica" w:cs="Helvetica"/>
          <w:b/>
          <w:bCs/>
          <w:color w:val="3A3C3C"/>
          <w:sz w:val="30"/>
          <w:szCs w:val="30"/>
        </w:rPr>
        <w:t>URL</w:t>
      </w:r>
      <w:r>
        <w:rPr>
          <w:rFonts w:ascii="Helvetica" w:hAnsi="Helvetica" w:cs="Helvetica"/>
          <w:color w:val="3A3C3C"/>
          <w:sz w:val="30"/>
          <w:szCs w:val="30"/>
        </w:rPr>
        <w:t>: rtpm://61.14.232.64/live</w:t>
      </w:r>
    </w:p>
    <w:p w14:paraId="3760E288"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xml:space="preserve">            + </w:t>
      </w:r>
      <w:r>
        <w:rPr>
          <w:rFonts w:ascii="Helvetica" w:hAnsi="Helvetica" w:cs="Helvetica"/>
          <w:b/>
          <w:bCs/>
          <w:color w:val="3A3C3C"/>
          <w:sz w:val="30"/>
          <w:szCs w:val="30"/>
        </w:rPr>
        <w:t>Stream Key</w:t>
      </w:r>
      <w:r>
        <w:rPr>
          <w:rFonts w:ascii="Helvetica" w:hAnsi="Helvetica" w:cs="Helvetica"/>
          <w:color w:val="3A3C3C"/>
          <w:sz w:val="30"/>
          <w:szCs w:val="30"/>
        </w:rPr>
        <w:t>: 123host (điền gì cũng được)</w:t>
      </w:r>
    </w:p>
    <w:p w14:paraId="1ADF5120"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Quay lại màn hính chính ứng dụng trong khung Scenes tiến hàng tạo một màn hình bằng chuột phải lên đó chọn Add Screne và đặt tên cho nó:</w:t>
      </w:r>
    </w:p>
    <w:p w14:paraId="04380AAD" w14:textId="77777777" w:rsidR="0003597E" w:rsidRDefault="0003597E" w:rsidP="0003597E">
      <w:pPr>
        <w:widowControl w:val="0"/>
        <w:autoSpaceDE w:val="0"/>
        <w:autoSpaceDN w:val="0"/>
        <w:adjustRightInd w:val="0"/>
        <w:rPr>
          <w:rFonts w:ascii="Helvetica" w:hAnsi="Helvetica" w:cs="Helvetica"/>
          <w:color w:val="0000E9"/>
          <w:sz w:val="30"/>
          <w:szCs w:val="30"/>
        </w:rPr>
      </w:pPr>
      <w:r>
        <w:rPr>
          <w:rFonts w:ascii="Helvetica" w:hAnsi="Helvetica" w:cs="Helvetica"/>
          <w:noProof/>
          <w:color w:val="0000E9"/>
          <w:sz w:val="30"/>
          <w:szCs w:val="30"/>
        </w:rPr>
        <w:drawing>
          <wp:inline distT="0" distB="0" distL="0" distR="0" wp14:anchorId="079A014D" wp14:editId="3A3093DB">
            <wp:extent cx="6118860" cy="4917440"/>
            <wp:effectExtent l="0" t="0" r="254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4917440"/>
                    </a:xfrm>
                    <a:prstGeom prst="rect">
                      <a:avLst/>
                    </a:prstGeom>
                    <a:noFill/>
                    <a:ln>
                      <a:noFill/>
                    </a:ln>
                  </pic:spPr>
                </pic:pic>
              </a:graphicData>
            </a:graphic>
          </wp:inline>
        </w:drawing>
      </w:r>
    </w:p>
    <w:p w14:paraId="74FE3E59"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Tiếp theo trong khung</w:t>
      </w:r>
      <w:r>
        <w:rPr>
          <w:rFonts w:ascii="Helvetica" w:hAnsi="Helvetica" w:cs="Helvetica"/>
          <w:b/>
          <w:bCs/>
          <w:color w:val="3A3C3C"/>
          <w:sz w:val="30"/>
          <w:szCs w:val="30"/>
        </w:rPr>
        <w:t xml:space="preserve"> Sources</w:t>
      </w:r>
      <w:r>
        <w:rPr>
          <w:rFonts w:ascii="Helvetica" w:hAnsi="Helvetica" w:cs="Helvetica"/>
          <w:color w:val="3A3C3C"/>
          <w:sz w:val="30"/>
          <w:szCs w:val="30"/>
        </w:rPr>
        <w:t>, chuột phải lên đó và chọn Add để thêm nguồn quay:</w:t>
      </w:r>
    </w:p>
    <w:p w14:paraId="58AAE2AD"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 Quay của sổ</w:t>
      </w:r>
    </w:p>
    <w:p w14:paraId="2EC6FAEA"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 Quay màn hình</w:t>
      </w:r>
    </w:p>
    <w:p w14:paraId="2294A459"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 …</w:t>
      </w:r>
    </w:p>
    <w:p w14:paraId="3B71ACCB" w14:textId="77777777" w:rsidR="0003597E" w:rsidRDefault="0003597E" w:rsidP="0003597E">
      <w:pPr>
        <w:widowControl w:val="0"/>
        <w:autoSpaceDE w:val="0"/>
        <w:autoSpaceDN w:val="0"/>
        <w:adjustRightInd w:val="0"/>
        <w:rPr>
          <w:rFonts w:ascii="Helvetica" w:hAnsi="Helvetica" w:cs="Helvetica"/>
          <w:color w:val="3A3C3C"/>
          <w:sz w:val="30"/>
          <w:szCs w:val="30"/>
        </w:rPr>
      </w:pPr>
      <w:r>
        <w:rPr>
          <w:rFonts w:ascii="Helvetica" w:hAnsi="Helvetica" w:cs="Helvetica"/>
          <w:color w:val="3A3C3C"/>
          <w:sz w:val="30"/>
          <w:szCs w:val="30"/>
        </w:rPr>
        <w:t xml:space="preserve">– Sau đó nhấn </w:t>
      </w:r>
      <w:r>
        <w:rPr>
          <w:rFonts w:ascii="Helvetica" w:hAnsi="Helvetica" w:cs="Helvetica"/>
          <w:b/>
          <w:bCs/>
          <w:color w:val="3A3C3C"/>
          <w:sz w:val="30"/>
          <w:szCs w:val="30"/>
        </w:rPr>
        <w:t xml:space="preserve">Start Streaming </w:t>
      </w:r>
      <w:r>
        <w:rPr>
          <w:rFonts w:ascii="Helvetica" w:hAnsi="Helvetica" w:cs="Helvetica"/>
          <w:color w:val="3A3C3C"/>
          <w:sz w:val="30"/>
          <w:szCs w:val="30"/>
        </w:rPr>
        <w:t>để bắt đầu stream:</w:t>
      </w:r>
    </w:p>
    <w:p w14:paraId="12FEC602" w14:textId="77777777" w:rsidR="0003597E" w:rsidRDefault="0003597E" w:rsidP="0003597E">
      <w:pPr>
        <w:widowControl w:val="0"/>
        <w:autoSpaceDE w:val="0"/>
        <w:autoSpaceDN w:val="0"/>
        <w:adjustRightInd w:val="0"/>
        <w:rPr>
          <w:rFonts w:ascii="Helvetica" w:hAnsi="Helvetica" w:cs="Helvetica"/>
          <w:color w:val="0000E9"/>
          <w:sz w:val="30"/>
          <w:szCs w:val="30"/>
        </w:rPr>
      </w:pPr>
      <w:r>
        <w:rPr>
          <w:rFonts w:ascii="Helvetica" w:hAnsi="Helvetica" w:cs="Helvetica"/>
          <w:noProof/>
          <w:color w:val="0000E9"/>
          <w:sz w:val="30"/>
          <w:szCs w:val="30"/>
        </w:rPr>
        <w:drawing>
          <wp:inline distT="0" distB="0" distL="0" distR="0" wp14:anchorId="74A50AD4" wp14:editId="7A9D51C9">
            <wp:extent cx="6004560" cy="4949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4949190"/>
                    </a:xfrm>
                    <a:prstGeom prst="rect">
                      <a:avLst/>
                    </a:prstGeom>
                    <a:noFill/>
                    <a:ln>
                      <a:noFill/>
                    </a:ln>
                  </pic:spPr>
                </pic:pic>
              </a:graphicData>
            </a:graphic>
          </wp:inline>
        </w:drawing>
      </w:r>
    </w:p>
    <w:p w14:paraId="52FF0188" w14:textId="77777777" w:rsidR="00BF6A4A" w:rsidRDefault="001811DA" w:rsidP="0003597E"/>
    <w:sectPr w:rsidR="00BF6A4A" w:rsidSect="00E636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E0067C"/>
    <w:multiLevelType w:val="hybridMultilevel"/>
    <w:tmpl w:val="B114DC90"/>
    <w:lvl w:ilvl="0" w:tplc="B38A58EC">
      <w:start w:val="93"/>
      <w:numFmt w:val="bullet"/>
      <w:lvlText w:val="-"/>
      <w:lvlJc w:val="left"/>
      <w:pPr>
        <w:ind w:left="720" w:hanging="360"/>
      </w:pPr>
      <w:rPr>
        <w:rFonts w:ascii="Helvetica" w:eastAsiaTheme="minorHAnsi" w:hAnsi="Helvetica" w:cs="Helvetica" w:hint="default"/>
        <w:color w:val="3A3C3C"/>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7554E"/>
    <w:multiLevelType w:val="hybridMultilevel"/>
    <w:tmpl w:val="AF5037E4"/>
    <w:lvl w:ilvl="0" w:tplc="019630C8">
      <w:start w:val="9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584A67"/>
    <w:multiLevelType w:val="hybridMultilevel"/>
    <w:tmpl w:val="C5CCB31E"/>
    <w:lvl w:ilvl="0" w:tplc="30F8080A">
      <w:start w:val="93"/>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7E"/>
    <w:rsid w:val="0003597E"/>
    <w:rsid w:val="000A2BBD"/>
    <w:rsid w:val="001662AF"/>
    <w:rsid w:val="001811DA"/>
    <w:rsid w:val="00183050"/>
    <w:rsid w:val="00192AF8"/>
    <w:rsid w:val="001D1471"/>
    <w:rsid w:val="001E789B"/>
    <w:rsid w:val="00251A75"/>
    <w:rsid w:val="00371CB7"/>
    <w:rsid w:val="0043005B"/>
    <w:rsid w:val="004778BA"/>
    <w:rsid w:val="0049541E"/>
    <w:rsid w:val="004B275B"/>
    <w:rsid w:val="005578D2"/>
    <w:rsid w:val="00892310"/>
    <w:rsid w:val="008F7BA5"/>
    <w:rsid w:val="009959B2"/>
    <w:rsid w:val="00A32B1B"/>
    <w:rsid w:val="00A61195"/>
    <w:rsid w:val="00A72BCB"/>
    <w:rsid w:val="00AA49E9"/>
    <w:rsid w:val="00AD323A"/>
    <w:rsid w:val="00B31EBA"/>
    <w:rsid w:val="00C65FF0"/>
    <w:rsid w:val="00D5527C"/>
    <w:rsid w:val="00E269E5"/>
    <w:rsid w:val="00E6360E"/>
    <w:rsid w:val="00E70843"/>
    <w:rsid w:val="00F5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8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VSLC Normal"/>
    <w:qFormat/>
    <w:rsid w:val="00A72BCB"/>
    <w:rPr>
      <w:rFonts w:ascii="Times New Roman" w:hAnsi="Times New Roman" w:cs="Times New Roman"/>
    </w:rPr>
  </w:style>
  <w:style w:type="paragraph" w:styleId="Heading3">
    <w:name w:val="heading 3"/>
    <w:basedOn w:val="Normal"/>
    <w:link w:val="Heading3Char"/>
    <w:uiPriority w:val="9"/>
    <w:qFormat/>
    <w:rsid w:val="00AA49E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AA49E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3FCB"/>
    <w:rPr>
      <w:rFonts w:ascii="Courier New" w:hAnsi="Courier New" w:cs="Courier New"/>
      <w:sz w:val="20"/>
      <w:szCs w:val="20"/>
    </w:rPr>
  </w:style>
  <w:style w:type="character" w:customStyle="1" w:styleId="Heading3Char">
    <w:name w:val="Heading 3 Char"/>
    <w:basedOn w:val="DefaultParagraphFont"/>
    <w:link w:val="Heading3"/>
    <w:uiPriority w:val="9"/>
    <w:rsid w:val="00AA49E9"/>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A49E9"/>
    <w:rPr>
      <w:rFonts w:ascii="Times New Roman" w:hAnsi="Times New Roman" w:cs="Times New Roman"/>
      <w:b/>
      <w:bCs/>
    </w:rPr>
  </w:style>
  <w:style w:type="paragraph" w:styleId="NormalWeb">
    <w:name w:val="Normal (Web)"/>
    <w:basedOn w:val="Normal"/>
    <w:uiPriority w:val="99"/>
    <w:semiHidden/>
    <w:unhideWhenUsed/>
    <w:rsid w:val="00AA49E9"/>
    <w:pPr>
      <w:spacing w:before="100" w:beforeAutospacing="1" w:after="100" w:afterAutospacing="1"/>
    </w:pPr>
  </w:style>
  <w:style w:type="character" w:customStyle="1" w:styleId="apple-converted-space">
    <w:name w:val="apple-converted-space"/>
    <w:basedOn w:val="DefaultParagraphFont"/>
    <w:rsid w:val="00AA49E9"/>
  </w:style>
  <w:style w:type="character" w:styleId="Strong">
    <w:name w:val="Strong"/>
    <w:basedOn w:val="DefaultParagraphFont"/>
    <w:uiPriority w:val="22"/>
    <w:qFormat/>
    <w:rsid w:val="00AA49E9"/>
    <w:rPr>
      <w:b/>
      <w:bCs/>
    </w:rPr>
  </w:style>
  <w:style w:type="character" w:styleId="HTMLCode">
    <w:name w:val="HTML Code"/>
    <w:basedOn w:val="DefaultParagraphFont"/>
    <w:uiPriority w:val="99"/>
    <w:semiHidden/>
    <w:unhideWhenUsed/>
    <w:rsid w:val="00AA49E9"/>
    <w:rPr>
      <w:rFonts w:ascii="Courier New" w:eastAsiaTheme="minorHAnsi" w:hAnsi="Courier New" w:cs="Courier New"/>
      <w:sz w:val="20"/>
      <w:szCs w:val="20"/>
    </w:rPr>
  </w:style>
  <w:style w:type="paragraph" w:styleId="ListParagraph">
    <w:name w:val="List Paragraph"/>
    <w:basedOn w:val="Normal"/>
    <w:uiPriority w:val="34"/>
    <w:qFormat/>
    <w:rsid w:val="00251A75"/>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1848">
      <w:bodyDiv w:val="1"/>
      <w:marLeft w:val="0"/>
      <w:marRight w:val="0"/>
      <w:marTop w:val="0"/>
      <w:marBottom w:val="0"/>
      <w:divBdr>
        <w:top w:val="none" w:sz="0" w:space="0" w:color="auto"/>
        <w:left w:val="none" w:sz="0" w:space="0" w:color="auto"/>
        <w:bottom w:val="none" w:sz="0" w:space="0" w:color="auto"/>
        <w:right w:val="none" w:sz="0" w:space="0" w:color="auto"/>
      </w:divBdr>
    </w:div>
    <w:div w:id="244994747">
      <w:bodyDiv w:val="1"/>
      <w:marLeft w:val="0"/>
      <w:marRight w:val="0"/>
      <w:marTop w:val="0"/>
      <w:marBottom w:val="0"/>
      <w:divBdr>
        <w:top w:val="none" w:sz="0" w:space="0" w:color="auto"/>
        <w:left w:val="none" w:sz="0" w:space="0" w:color="auto"/>
        <w:bottom w:val="none" w:sz="0" w:space="0" w:color="auto"/>
        <w:right w:val="none" w:sz="0" w:space="0" w:color="auto"/>
      </w:divBdr>
    </w:div>
    <w:div w:id="499076586">
      <w:bodyDiv w:val="1"/>
      <w:marLeft w:val="0"/>
      <w:marRight w:val="0"/>
      <w:marTop w:val="0"/>
      <w:marBottom w:val="0"/>
      <w:divBdr>
        <w:top w:val="none" w:sz="0" w:space="0" w:color="auto"/>
        <w:left w:val="none" w:sz="0" w:space="0" w:color="auto"/>
        <w:bottom w:val="none" w:sz="0" w:space="0" w:color="auto"/>
        <w:right w:val="none" w:sz="0" w:space="0" w:color="auto"/>
      </w:divBdr>
    </w:div>
    <w:div w:id="630288825">
      <w:bodyDiv w:val="1"/>
      <w:marLeft w:val="0"/>
      <w:marRight w:val="0"/>
      <w:marTop w:val="0"/>
      <w:marBottom w:val="0"/>
      <w:divBdr>
        <w:top w:val="none" w:sz="0" w:space="0" w:color="auto"/>
        <w:left w:val="none" w:sz="0" w:space="0" w:color="auto"/>
        <w:bottom w:val="none" w:sz="0" w:space="0" w:color="auto"/>
        <w:right w:val="none" w:sz="0" w:space="0" w:color="auto"/>
      </w:divBdr>
    </w:div>
    <w:div w:id="870075221">
      <w:bodyDiv w:val="1"/>
      <w:marLeft w:val="0"/>
      <w:marRight w:val="0"/>
      <w:marTop w:val="0"/>
      <w:marBottom w:val="0"/>
      <w:divBdr>
        <w:top w:val="none" w:sz="0" w:space="0" w:color="auto"/>
        <w:left w:val="none" w:sz="0" w:space="0" w:color="auto"/>
        <w:bottom w:val="none" w:sz="0" w:space="0" w:color="auto"/>
        <w:right w:val="none" w:sz="0" w:space="0" w:color="auto"/>
      </w:divBdr>
    </w:div>
    <w:div w:id="1109163192">
      <w:bodyDiv w:val="1"/>
      <w:marLeft w:val="0"/>
      <w:marRight w:val="0"/>
      <w:marTop w:val="0"/>
      <w:marBottom w:val="0"/>
      <w:divBdr>
        <w:top w:val="none" w:sz="0" w:space="0" w:color="auto"/>
        <w:left w:val="none" w:sz="0" w:space="0" w:color="auto"/>
        <w:bottom w:val="none" w:sz="0" w:space="0" w:color="auto"/>
        <w:right w:val="none" w:sz="0" w:space="0" w:color="auto"/>
      </w:divBdr>
    </w:div>
    <w:div w:id="1170485798">
      <w:bodyDiv w:val="1"/>
      <w:marLeft w:val="0"/>
      <w:marRight w:val="0"/>
      <w:marTop w:val="0"/>
      <w:marBottom w:val="0"/>
      <w:divBdr>
        <w:top w:val="none" w:sz="0" w:space="0" w:color="auto"/>
        <w:left w:val="none" w:sz="0" w:space="0" w:color="auto"/>
        <w:bottom w:val="none" w:sz="0" w:space="0" w:color="auto"/>
        <w:right w:val="none" w:sz="0" w:space="0" w:color="auto"/>
      </w:divBdr>
    </w:div>
    <w:div w:id="1294554583">
      <w:bodyDiv w:val="1"/>
      <w:marLeft w:val="0"/>
      <w:marRight w:val="0"/>
      <w:marTop w:val="0"/>
      <w:marBottom w:val="0"/>
      <w:divBdr>
        <w:top w:val="none" w:sz="0" w:space="0" w:color="auto"/>
        <w:left w:val="none" w:sz="0" w:space="0" w:color="auto"/>
        <w:bottom w:val="none" w:sz="0" w:space="0" w:color="auto"/>
        <w:right w:val="none" w:sz="0" w:space="0" w:color="auto"/>
      </w:divBdr>
    </w:div>
    <w:div w:id="1348144018">
      <w:bodyDiv w:val="1"/>
      <w:marLeft w:val="0"/>
      <w:marRight w:val="0"/>
      <w:marTop w:val="0"/>
      <w:marBottom w:val="0"/>
      <w:divBdr>
        <w:top w:val="none" w:sz="0" w:space="0" w:color="auto"/>
        <w:left w:val="none" w:sz="0" w:space="0" w:color="auto"/>
        <w:bottom w:val="none" w:sz="0" w:space="0" w:color="auto"/>
        <w:right w:val="none" w:sz="0" w:space="0" w:color="auto"/>
      </w:divBdr>
    </w:div>
    <w:div w:id="1418988394">
      <w:bodyDiv w:val="1"/>
      <w:marLeft w:val="0"/>
      <w:marRight w:val="0"/>
      <w:marTop w:val="0"/>
      <w:marBottom w:val="0"/>
      <w:divBdr>
        <w:top w:val="none" w:sz="0" w:space="0" w:color="auto"/>
        <w:left w:val="none" w:sz="0" w:space="0" w:color="auto"/>
        <w:bottom w:val="none" w:sz="0" w:space="0" w:color="auto"/>
        <w:right w:val="none" w:sz="0" w:space="0" w:color="auto"/>
      </w:divBdr>
    </w:div>
    <w:div w:id="1519810183">
      <w:bodyDiv w:val="1"/>
      <w:marLeft w:val="0"/>
      <w:marRight w:val="0"/>
      <w:marTop w:val="0"/>
      <w:marBottom w:val="0"/>
      <w:divBdr>
        <w:top w:val="none" w:sz="0" w:space="0" w:color="auto"/>
        <w:left w:val="none" w:sz="0" w:space="0" w:color="auto"/>
        <w:bottom w:val="none" w:sz="0" w:space="0" w:color="auto"/>
        <w:right w:val="none" w:sz="0" w:space="0" w:color="auto"/>
      </w:divBdr>
    </w:div>
    <w:div w:id="1649894380">
      <w:bodyDiv w:val="1"/>
      <w:marLeft w:val="0"/>
      <w:marRight w:val="0"/>
      <w:marTop w:val="0"/>
      <w:marBottom w:val="0"/>
      <w:divBdr>
        <w:top w:val="none" w:sz="0" w:space="0" w:color="auto"/>
        <w:left w:val="none" w:sz="0" w:space="0" w:color="auto"/>
        <w:bottom w:val="none" w:sz="0" w:space="0" w:color="auto"/>
        <w:right w:val="none" w:sz="0" w:space="0" w:color="auto"/>
      </w:divBdr>
    </w:div>
    <w:div w:id="1734156536">
      <w:bodyDiv w:val="1"/>
      <w:marLeft w:val="0"/>
      <w:marRight w:val="0"/>
      <w:marTop w:val="0"/>
      <w:marBottom w:val="0"/>
      <w:divBdr>
        <w:top w:val="none" w:sz="0" w:space="0" w:color="auto"/>
        <w:left w:val="none" w:sz="0" w:space="0" w:color="auto"/>
        <w:bottom w:val="none" w:sz="0" w:space="0" w:color="auto"/>
        <w:right w:val="none" w:sz="0" w:space="0" w:color="auto"/>
      </w:divBdr>
    </w:div>
    <w:div w:id="1819297821">
      <w:bodyDiv w:val="1"/>
      <w:marLeft w:val="0"/>
      <w:marRight w:val="0"/>
      <w:marTop w:val="0"/>
      <w:marBottom w:val="0"/>
      <w:divBdr>
        <w:top w:val="none" w:sz="0" w:space="0" w:color="auto"/>
        <w:left w:val="none" w:sz="0" w:space="0" w:color="auto"/>
        <w:bottom w:val="none" w:sz="0" w:space="0" w:color="auto"/>
        <w:right w:val="none" w:sz="0" w:space="0" w:color="auto"/>
      </w:divBdr>
    </w:div>
    <w:div w:id="191916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bsproject.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1978</Words>
  <Characters>11281</Characters>
  <Application>Microsoft Macintosh Word</Application>
  <DocSecurity>0</DocSecurity>
  <Lines>94</Lines>
  <Paragraphs>26</Paragraphs>
  <ScaleCrop>false</ScaleCrop>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2018-06-18T09:48:00Z</dcterms:created>
  <dcterms:modified xsi:type="dcterms:W3CDTF">2019-03-05T02:51:00Z</dcterms:modified>
</cp:coreProperties>
</file>